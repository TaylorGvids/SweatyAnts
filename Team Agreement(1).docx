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91604" w14:textId="77777777" w:rsidR="00C27DCD" w:rsidRPr="007676E3" w:rsidRDefault="00C27DCD">
      <w:pPr>
        <w:rPr>
          <w:rFonts w:ascii="Verdana" w:hAnsi="Verdana" w:cs="Tahoma"/>
          <w:sz w:val="20"/>
          <w:szCs w:val="20"/>
        </w:rPr>
      </w:pPr>
    </w:p>
    <w:p w14:paraId="0C4E7E8F" w14:textId="77777777" w:rsidR="00C27DCD" w:rsidRPr="007676E3" w:rsidRDefault="00C27DCD">
      <w:pPr>
        <w:rPr>
          <w:rFonts w:ascii="Verdana" w:hAnsi="Verdana" w:cs="Tahoma"/>
          <w:sz w:val="20"/>
          <w:szCs w:val="20"/>
        </w:rPr>
      </w:pPr>
    </w:p>
    <w:p w14:paraId="3A59E507" w14:textId="77777777" w:rsidR="00C27DCD" w:rsidRPr="007676E3" w:rsidRDefault="00C27DCD">
      <w:pPr>
        <w:rPr>
          <w:rFonts w:ascii="Verdana" w:hAnsi="Verdana" w:cs="Tahoma"/>
          <w:sz w:val="20"/>
          <w:szCs w:val="20"/>
        </w:rPr>
      </w:pPr>
    </w:p>
    <w:p w14:paraId="25B41669" w14:textId="77777777" w:rsidR="00C27DCD" w:rsidRPr="007676E3" w:rsidRDefault="00C27DCD">
      <w:pPr>
        <w:rPr>
          <w:rFonts w:ascii="Verdana" w:hAnsi="Verdana" w:cs="Tahoma"/>
          <w:sz w:val="20"/>
          <w:szCs w:val="20"/>
        </w:rPr>
      </w:pPr>
    </w:p>
    <w:p w14:paraId="08CC7DF5" w14:textId="77777777" w:rsidR="00C27DCD" w:rsidRPr="007676E3" w:rsidRDefault="00C27DCD">
      <w:pPr>
        <w:rPr>
          <w:rFonts w:ascii="Verdana" w:hAnsi="Verdana" w:cs="Tahoma"/>
          <w:b/>
          <w:sz w:val="20"/>
          <w:szCs w:val="20"/>
        </w:rPr>
      </w:pPr>
    </w:p>
    <w:p w14:paraId="2808E23E" w14:textId="77777777" w:rsidR="0096387A" w:rsidRPr="007676E3" w:rsidRDefault="0096387A" w:rsidP="0096387A">
      <w:pPr>
        <w:jc w:val="center"/>
        <w:rPr>
          <w:rFonts w:ascii="Verdana" w:hAnsi="Verdana" w:cs="Tahoma"/>
          <w:b/>
          <w:sz w:val="24"/>
          <w:szCs w:val="20"/>
        </w:rPr>
      </w:pPr>
    </w:p>
    <w:p w14:paraId="77DC2DE0"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54D8E3E8" w14:textId="77777777" w:rsidR="00534124" w:rsidRPr="007676E3" w:rsidRDefault="00534124" w:rsidP="00534124">
      <w:pPr>
        <w:jc w:val="center"/>
        <w:rPr>
          <w:rFonts w:ascii="Verdana" w:hAnsi="Verdana" w:cs="Tahoma"/>
          <w:b/>
          <w:sz w:val="24"/>
          <w:szCs w:val="20"/>
        </w:rPr>
      </w:pPr>
    </w:p>
    <w:p w14:paraId="1FAC2D1A"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2B4AEE8D" w14:textId="77777777" w:rsidR="00534124" w:rsidRPr="007676E3" w:rsidRDefault="00534124" w:rsidP="0096387A">
      <w:pPr>
        <w:jc w:val="center"/>
        <w:rPr>
          <w:rFonts w:ascii="Verdana" w:hAnsi="Verdana" w:cs="Tahoma"/>
          <w:b/>
          <w:sz w:val="24"/>
          <w:szCs w:val="20"/>
        </w:rPr>
      </w:pPr>
    </w:p>
    <w:p w14:paraId="74AE6239" w14:textId="6C20A8F8" w:rsidR="00013F1C" w:rsidRPr="00534124" w:rsidRDefault="00DD590F" w:rsidP="00013F1C">
      <w:pPr>
        <w:jc w:val="center"/>
        <w:rPr>
          <w:rFonts w:ascii="Verdana" w:hAnsi="Verdana" w:cs="Tahoma"/>
          <w:b/>
          <w:i/>
          <w:iCs/>
          <w:sz w:val="24"/>
          <w:szCs w:val="20"/>
        </w:rPr>
      </w:pPr>
      <w:r>
        <w:rPr>
          <w:rFonts w:ascii="Verdana" w:hAnsi="Verdana" w:cs="Tahoma"/>
          <w:b/>
          <w:i/>
          <w:iCs/>
          <w:sz w:val="24"/>
          <w:szCs w:val="20"/>
        </w:rPr>
        <w:t>The Sweaty Ants</w:t>
      </w:r>
    </w:p>
    <w:p w14:paraId="60FB1E17" w14:textId="77777777" w:rsidR="0096387A" w:rsidRPr="007676E3" w:rsidRDefault="0096387A" w:rsidP="0096387A">
      <w:pPr>
        <w:jc w:val="center"/>
        <w:rPr>
          <w:rFonts w:ascii="Verdana" w:hAnsi="Verdana" w:cs="Tahoma"/>
          <w:b/>
          <w:sz w:val="24"/>
          <w:szCs w:val="20"/>
        </w:rPr>
      </w:pPr>
    </w:p>
    <w:p w14:paraId="1CBE3C16" w14:textId="77777777" w:rsidR="005465D6" w:rsidRPr="007676E3" w:rsidRDefault="005465D6" w:rsidP="0096387A">
      <w:pPr>
        <w:jc w:val="center"/>
        <w:rPr>
          <w:rFonts w:ascii="Verdana" w:hAnsi="Verdana" w:cs="Tahoma"/>
          <w:b/>
          <w:sz w:val="24"/>
          <w:szCs w:val="20"/>
        </w:rPr>
      </w:pPr>
    </w:p>
    <w:p w14:paraId="4913E8C4" w14:textId="77777777"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14:paraId="1BD579B4" w14:textId="77777777" w:rsidR="00C27DCD" w:rsidRDefault="00C27DCD">
      <w:pPr>
        <w:jc w:val="center"/>
        <w:rPr>
          <w:rFonts w:ascii="Verdana" w:hAnsi="Verdana" w:cs="Tahoma"/>
          <w:b/>
          <w:sz w:val="24"/>
          <w:szCs w:val="20"/>
        </w:rPr>
      </w:pPr>
    </w:p>
    <w:p w14:paraId="67AAA157" w14:textId="77777777" w:rsidR="00534124" w:rsidRDefault="00534124">
      <w:pPr>
        <w:jc w:val="center"/>
        <w:rPr>
          <w:rFonts w:ascii="Verdana" w:hAnsi="Verdana" w:cs="Tahoma"/>
          <w:b/>
          <w:sz w:val="24"/>
          <w:szCs w:val="20"/>
        </w:rPr>
      </w:pPr>
    </w:p>
    <w:p w14:paraId="17FC743A" w14:textId="77777777" w:rsidR="00534124" w:rsidRPr="007676E3" w:rsidRDefault="00534124">
      <w:pPr>
        <w:jc w:val="center"/>
        <w:rPr>
          <w:rFonts w:ascii="Verdana" w:hAnsi="Verdana" w:cs="Tahoma"/>
          <w:b/>
          <w:sz w:val="24"/>
          <w:szCs w:val="20"/>
        </w:rPr>
      </w:pPr>
    </w:p>
    <w:p w14:paraId="4B03A4F2" w14:textId="77777777" w:rsidR="005B58E5" w:rsidRPr="007676E3" w:rsidRDefault="005B58E5">
      <w:pPr>
        <w:jc w:val="center"/>
        <w:rPr>
          <w:rFonts w:ascii="Verdana" w:hAnsi="Verdana" w:cs="Tahoma"/>
          <w:b/>
          <w:sz w:val="24"/>
          <w:szCs w:val="20"/>
        </w:rPr>
      </w:pPr>
    </w:p>
    <w:p w14:paraId="65DBA384"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361CE35C" w14:textId="77777777" w:rsidR="00275E9D" w:rsidRPr="007676E3" w:rsidRDefault="00275E9D">
      <w:pPr>
        <w:jc w:val="center"/>
        <w:rPr>
          <w:rFonts w:ascii="Verdana" w:hAnsi="Verdana" w:cs="Tahoma"/>
          <w:b/>
          <w:sz w:val="24"/>
          <w:szCs w:val="20"/>
        </w:rPr>
      </w:pPr>
    </w:p>
    <w:p w14:paraId="0D4B0330" w14:textId="08593CC2" w:rsidR="00EF385B" w:rsidRPr="007676E3" w:rsidRDefault="008814CB" w:rsidP="00EF385B">
      <w:pPr>
        <w:jc w:val="center"/>
        <w:rPr>
          <w:rFonts w:ascii="Verdana" w:hAnsi="Verdana" w:cs="Tahoma"/>
          <w:b/>
          <w:i/>
          <w:sz w:val="24"/>
          <w:szCs w:val="20"/>
        </w:rPr>
      </w:pPr>
      <w:r>
        <w:rPr>
          <w:rFonts w:ascii="Verdana" w:hAnsi="Verdana" w:cs="Tahoma"/>
          <w:b/>
          <w:i/>
          <w:sz w:val="24"/>
          <w:szCs w:val="20"/>
        </w:rPr>
        <w:t>Katie Mitchell n9701664</w:t>
      </w:r>
    </w:p>
    <w:p w14:paraId="113E8AB6" w14:textId="77777777" w:rsidR="00EE1CFB" w:rsidRDefault="00EF385B" w:rsidP="00EF385B">
      <w:pPr>
        <w:jc w:val="center"/>
        <w:rPr>
          <w:rFonts w:ascii="Verdana" w:hAnsi="Verdana" w:cs="Tahoma"/>
          <w:b/>
          <w:i/>
          <w:sz w:val="24"/>
          <w:szCs w:val="20"/>
        </w:rPr>
      </w:pPr>
      <w:r w:rsidRPr="007676E3">
        <w:rPr>
          <w:rFonts w:ascii="Verdana" w:hAnsi="Verdana" w:cs="Tahoma"/>
          <w:b/>
          <w:i/>
          <w:sz w:val="24"/>
          <w:szCs w:val="20"/>
        </w:rPr>
        <w:t>T</w:t>
      </w:r>
      <w:r w:rsidR="00EE1CFB">
        <w:rPr>
          <w:rFonts w:ascii="Verdana" w:hAnsi="Verdana" w:cs="Tahoma"/>
          <w:b/>
          <w:i/>
          <w:sz w:val="24"/>
          <w:szCs w:val="20"/>
        </w:rPr>
        <w:t>aylor Green</w:t>
      </w:r>
      <w:r w:rsidR="000D33A9" w:rsidRPr="007676E3">
        <w:rPr>
          <w:rFonts w:ascii="Verdana" w:hAnsi="Verdana" w:cs="Tahoma"/>
          <w:b/>
          <w:i/>
          <w:sz w:val="24"/>
          <w:szCs w:val="20"/>
        </w:rPr>
        <w:t xml:space="preserve"> </w:t>
      </w:r>
      <w:r w:rsidR="00EE1CFB">
        <w:rPr>
          <w:rFonts w:ascii="Verdana" w:hAnsi="Verdana" w:cs="Tahoma"/>
          <w:b/>
          <w:i/>
          <w:sz w:val="24"/>
          <w:szCs w:val="20"/>
        </w:rPr>
        <w:t>n9720561</w:t>
      </w:r>
    </w:p>
    <w:p w14:paraId="72753C27" w14:textId="518DA324" w:rsidR="00EF385B" w:rsidRPr="007676E3" w:rsidRDefault="00475E83" w:rsidP="00EF385B">
      <w:pPr>
        <w:jc w:val="center"/>
        <w:rPr>
          <w:rFonts w:ascii="Verdana" w:hAnsi="Verdana" w:cs="Tahoma"/>
          <w:b/>
          <w:i/>
          <w:sz w:val="24"/>
          <w:szCs w:val="20"/>
        </w:rPr>
      </w:pPr>
      <w:r>
        <w:rPr>
          <w:rFonts w:ascii="Verdana" w:hAnsi="Verdana" w:cs="Tahoma"/>
          <w:b/>
          <w:i/>
          <w:sz w:val="24"/>
          <w:szCs w:val="20"/>
        </w:rPr>
        <w:t xml:space="preserve">Nik Shafiq </w:t>
      </w:r>
      <w:proofErr w:type="spellStart"/>
      <w:r>
        <w:rPr>
          <w:rFonts w:ascii="Verdana" w:hAnsi="Verdana" w:cs="Tahoma"/>
          <w:b/>
          <w:i/>
          <w:sz w:val="24"/>
          <w:szCs w:val="20"/>
        </w:rPr>
        <w:t>Sirhan</w:t>
      </w:r>
      <w:proofErr w:type="spellEnd"/>
      <w:r>
        <w:rPr>
          <w:rFonts w:ascii="Verdana" w:hAnsi="Verdana" w:cs="Tahoma"/>
          <w:b/>
          <w:i/>
          <w:sz w:val="24"/>
          <w:szCs w:val="20"/>
        </w:rPr>
        <w:t xml:space="preserve"> n10275363</w:t>
      </w:r>
    </w:p>
    <w:p w14:paraId="16919876" w14:textId="36246500" w:rsidR="00EF385B" w:rsidRDefault="00475E83" w:rsidP="00EF385B">
      <w:pPr>
        <w:jc w:val="center"/>
        <w:rPr>
          <w:rFonts w:ascii="Verdana" w:hAnsi="Verdana" w:cs="Tahoma"/>
          <w:b/>
          <w:i/>
          <w:sz w:val="24"/>
          <w:szCs w:val="20"/>
        </w:rPr>
      </w:pPr>
      <w:r>
        <w:rPr>
          <w:rFonts w:ascii="Verdana" w:hAnsi="Verdana" w:cs="Tahoma"/>
          <w:b/>
          <w:i/>
          <w:sz w:val="24"/>
          <w:szCs w:val="20"/>
        </w:rPr>
        <w:t>Joseph Dwyer n10003274</w:t>
      </w:r>
    </w:p>
    <w:p w14:paraId="6A9296BE" w14:textId="454BE07E" w:rsidR="00534124" w:rsidRDefault="00534124" w:rsidP="00534124">
      <w:pPr>
        <w:jc w:val="center"/>
        <w:rPr>
          <w:rFonts w:ascii="Verdana" w:hAnsi="Verdana" w:cs="Tahoma"/>
          <w:b/>
          <w:i/>
          <w:sz w:val="24"/>
          <w:szCs w:val="20"/>
        </w:rPr>
      </w:pPr>
      <w:r w:rsidRPr="007676E3">
        <w:rPr>
          <w:rFonts w:ascii="Verdana" w:hAnsi="Verdana" w:cs="Tahoma"/>
          <w:b/>
          <w:i/>
          <w:sz w:val="24"/>
          <w:szCs w:val="20"/>
        </w:rPr>
        <w:t xml:space="preserve"> </w:t>
      </w:r>
      <w:r w:rsidR="00BB247B">
        <w:rPr>
          <w:rFonts w:ascii="Verdana" w:hAnsi="Verdana" w:cs="Tahoma"/>
          <w:b/>
          <w:i/>
          <w:sz w:val="24"/>
          <w:szCs w:val="20"/>
        </w:rPr>
        <w:t xml:space="preserve">Natasha </w:t>
      </w:r>
      <w:proofErr w:type="spellStart"/>
      <w:r w:rsidR="00BB247B">
        <w:rPr>
          <w:rFonts w:ascii="Verdana" w:hAnsi="Verdana" w:cs="Tahoma"/>
          <w:b/>
          <w:i/>
          <w:sz w:val="24"/>
          <w:szCs w:val="20"/>
        </w:rPr>
        <w:t>Peppler</w:t>
      </w:r>
      <w:proofErr w:type="spellEnd"/>
      <w:r w:rsidR="00BB247B">
        <w:rPr>
          <w:rFonts w:ascii="Verdana" w:hAnsi="Verdana" w:cs="Tahoma"/>
          <w:b/>
          <w:i/>
          <w:sz w:val="24"/>
          <w:szCs w:val="20"/>
        </w:rPr>
        <w:t xml:space="preserve"> n9938184</w:t>
      </w:r>
    </w:p>
    <w:p w14:paraId="14ADF9DA" w14:textId="368507AB" w:rsidR="00534124" w:rsidRPr="007676E3" w:rsidRDefault="00026EFB" w:rsidP="00534124">
      <w:pPr>
        <w:jc w:val="center"/>
        <w:rPr>
          <w:rFonts w:ascii="Verdana" w:hAnsi="Verdana" w:cs="Tahoma"/>
          <w:b/>
          <w:i/>
          <w:sz w:val="24"/>
          <w:szCs w:val="20"/>
        </w:rPr>
      </w:pPr>
      <w:r>
        <w:rPr>
          <w:rFonts w:ascii="Verdana" w:hAnsi="Verdana" w:cs="Tahoma"/>
          <w:b/>
          <w:i/>
          <w:sz w:val="24"/>
          <w:szCs w:val="20"/>
        </w:rPr>
        <w:t>Ferenc Gall n10014845</w:t>
      </w:r>
    </w:p>
    <w:p w14:paraId="7156D937" w14:textId="77777777" w:rsidR="00EF385B" w:rsidRPr="007676E3" w:rsidRDefault="00EF385B" w:rsidP="00DB46D0">
      <w:pPr>
        <w:rPr>
          <w:rFonts w:ascii="Verdana" w:hAnsi="Verdana" w:cs="Tahoma"/>
          <w:sz w:val="24"/>
          <w:szCs w:val="20"/>
        </w:rPr>
      </w:pPr>
    </w:p>
    <w:p w14:paraId="2BD7F596" w14:textId="77777777" w:rsidR="00EF385B" w:rsidRPr="007676E3" w:rsidRDefault="00EF385B" w:rsidP="00DB46D0">
      <w:pPr>
        <w:rPr>
          <w:rFonts w:ascii="Verdana" w:hAnsi="Verdana" w:cs="Tahoma"/>
          <w:sz w:val="24"/>
          <w:szCs w:val="20"/>
        </w:rPr>
      </w:pPr>
    </w:p>
    <w:p w14:paraId="16F556D5"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5D10ECF6" w14:textId="77777777" w:rsidR="00534124" w:rsidRPr="007676E3" w:rsidRDefault="00534124" w:rsidP="00534124">
      <w:pPr>
        <w:jc w:val="center"/>
        <w:rPr>
          <w:rFonts w:ascii="Verdana" w:hAnsi="Verdana" w:cs="Tahoma"/>
          <w:b/>
          <w:sz w:val="24"/>
          <w:szCs w:val="20"/>
        </w:rPr>
      </w:pPr>
    </w:p>
    <w:p w14:paraId="06A79252" w14:textId="6CCB0661" w:rsidR="00EF385B" w:rsidRDefault="008814CB" w:rsidP="001339D6">
      <w:pPr>
        <w:jc w:val="center"/>
        <w:rPr>
          <w:rFonts w:ascii="Verdana" w:hAnsi="Verdana" w:cs="Tahoma"/>
          <w:sz w:val="24"/>
          <w:szCs w:val="20"/>
        </w:rPr>
      </w:pPr>
      <w:r>
        <w:rPr>
          <w:rFonts w:ascii="Verdana" w:hAnsi="Verdana" w:cs="Tahoma"/>
          <w:b/>
          <w:i/>
          <w:sz w:val="24"/>
          <w:szCs w:val="20"/>
        </w:rPr>
        <w:t xml:space="preserve">Jesse </w:t>
      </w:r>
      <w:r w:rsidR="001339D6">
        <w:rPr>
          <w:rFonts w:ascii="Verdana" w:hAnsi="Verdana" w:cs="Tahoma"/>
          <w:b/>
          <w:i/>
          <w:sz w:val="24"/>
          <w:szCs w:val="20"/>
        </w:rPr>
        <w:t>St. Germain</w:t>
      </w:r>
    </w:p>
    <w:p w14:paraId="65A4FF78" w14:textId="77777777" w:rsidR="00534124" w:rsidRDefault="00534124" w:rsidP="00DB46D0">
      <w:pPr>
        <w:rPr>
          <w:rFonts w:ascii="Verdana" w:hAnsi="Verdana" w:cs="Tahoma"/>
          <w:sz w:val="24"/>
          <w:szCs w:val="20"/>
        </w:rPr>
      </w:pPr>
    </w:p>
    <w:p w14:paraId="05E99AD4" w14:textId="77777777" w:rsidR="00534124" w:rsidRDefault="00534124" w:rsidP="00DB46D0">
      <w:pPr>
        <w:rPr>
          <w:rFonts w:ascii="Verdana" w:hAnsi="Verdana" w:cs="Tahoma"/>
          <w:sz w:val="24"/>
          <w:szCs w:val="20"/>
        </w:rPr>
      </w:pPr>
    </w:p>
    <w:p w14:paraId="6DE570A2" w14:textId="77777777" w:rsidR="00534124" w:rsidRDefault="00534124" w:rsidP="00DB46D0">
      <w:pPr>
        <w:rPr>
          <w:rFonts w:ascii="Verdana" w:hAnsi="Verdana" w:cs="Tahoma"/>
          <w:sz w:val="24"/>
          <w:szCs w:val="20"/>
        </w:rPr>
      </w:pPr>
    </w:p>
    <w:p w14:paraId="161EEAD8" w14:textId="77777777" w:rsidR="00534124" w:rsidRDefault="00534124" w:rsidP="00DB46D0">
      <w:pPr>
        <w:rPr>
          <w:rFonts w:ascii="Verdana" w:hAnsi="Verdana" w:cs="Tahoma"/>
          <w:sz w:val="24"/>
          <w:szCs w:val="20"/>
        </w:rPr>
      </w:pPr>
    </w:p>
    <w:p w14:paraId="3B241AD7" w14:textId="77777777" w:rsidR="00534124" w:rsidRPr="007676E3" w:rsidRDefault="00534124" w:rsidP="00DB46D0">
      <w:pPr>
        <w:rPr>
          <w:rFonts w:ascii="Verdana" w:hAnsi="Verdana" w:cs="Tahoma"/>
          <w:sz w:val="24"/>
          <w:szCs w:val="20"/>
        </w:rPr>
      </w:pPr>
    </w:p>
    <w:p w14:paraId="732670AF" w14:textId="108D4A93" w:rsidR="00784C2E" w:rsidRDefault="008814CB" w:rsidP="00534124">
      <w:pPr>
        <w:jc w:val="center"/>
        <w:rPr>
          <w:rFonts w:ascii="Verdana" w:hAnsi="Verdana" w:cs="Tahoma"/>
          <w:b/>
          <w:i/>
          <w:sz w:val="20"/>
          <w:szCs w:val="20"/>
        </w:rPr>
      </w:pPr>
      <w:r>
        <w:rPr>
          <w:rFonts w:ascii="Verdana" w:hAnsi="Verdana" w:cs="Tahoma"/>
          <w:b/>
          <w:i/>
          <w:sz w:val="20"/>
          <w:szCs w:val="20"/>
        </w:rPr>
        <w:t>2/08/2018</w:t>
      </w:r>
    </w:p>
    <w:p w14:paraId="24BDEDD3" w14:textId="77777777" w:rsidR="00226077" w:rsidRDefault="00226077" w:rsidP="00784C2E">
      <w:pPr>
        <w:jc w:val="center"/>
        <w:rPr>
          <w:rFonts w:ascii="Verdana" w:hAnsi="Verdana" w:cs="Tahoma"/>
          <w:b/>
          <w:i/>
          <w:sz w:val="20"/>
          <w:szCs w:val="20"/>
        </w:rPr>
      </w:pPr>
    </w:p>
    <w:p w14:paraId="2559820F" w14:textId="77777777" w:rsidR="00226077" w:rsidRDefault="00226077" w:rsidP="00784C2E">
      <w:pPr>
        <w:jc w:val="center"/>
        <w:rPr>
          <w:rFonts w:ascii="Verdana" w:hAnsi="Verdana" w:cs="Tahoma"/>
          <w:b/>
          <w:i/>
          <w:sz w:val="20"/>
          <w:szCs w:val="20"/>
        </w:rPr>
      </w:pPr>
    </w:p>
    <w:p w14:paraId="75DF3B15" w14:textId="77777777"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14:paraId="0FEA9955"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11535A6D" w14:textId="77777777">
        <w:trPr>
          <w:trHeight w:val="299"/>
        </w:trPr>
        <w:tc>
          <w:tcPr>
            <w:tcW w:w="9741" w:type="dxa"/>
            <w:gridSpan w:val="3"/>
            <w:shd w:val="clear" w:color="auto" w:fill="F3F3F3"/>
          </w:tcPr>
          <w:p w14:paraId="3608F95E"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0ED84DF0" w14:textId="77777777">
        <w:trPr>
          <w:trHeight w:val="299"/>
        </w:trPr>
        <w:tc>
          <w:tcPr>
            <w:tcW w:w="9741" w:type="dxa"/>
            <w:gridSpan w:val="3"/>
          </w:tcPr>
          <w:p w14:paraId="45C0C1D1" w14:textId="6EA7FE9B"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B57984">
              <w:rPr>
                <w:rFonts w:ascii="Verdana" w:hAnsi="Verdana" w:cs="Tahoma"/>
                <w:sz w:val="20"/>
                <w:szCs w:val="20"/>
              </w:rPr>
              <w:t xml:space="preserve">IFB299 </w:t>
            </w:r>
            <w:r w:rsidR="00EE1CFB">
              <w:rPr>
                <w:rFonts w:ascii="Verdana" w:hAnsi="Verdana" w:cs="Tahoma"/>
                <w:sz w:val="20"/>
                <w:szCs w:val="20"/>
              </w:rPr>
              <w:t>Car Rental Project</w:t>
            </w:r>
            <w:r w:rsidRPr="007676E3">
              <w:rPr>
                <w:rFonts w:ascii="Verdana" w:hAnsi="Verdana" w:cs="Tahoma"/>
                <w:sz w:val="20"/>
                <w:szCs w:val="20"/>
              </w:rPr>
              <w:t xml:space="preserve"> to meet the client’s requirements and timeframes</w:t>
            </w:r>
            <w:r w:rsidR="00DB46D0" w:rsidRPr="007676E3">
              <w:rPr>
                <w:rFonts w:ascii="Verdana" w:hAnsi="Verdana" w:cs="Tahoma"/>
                <w:sz w:val="20"/>
                <w:szCs w:val="20"/>
              </w:rPr>
              <w:t>.</w:t>
            </w:r>
          </w:p>
        </w:tc>
      </w:tr>
      <w:tr w:rsidR="00DB46D0" w:rsidRPr="007676E3" w14:paraId="68089F2D" w14:textId="77777777">
        <w:trPr>
          <w:trHeight w:val="299"/>
        </w:trPr>
        <w:tc>
          <w:tcPr>
            <w:tcW w:w="3510" w:type="dxa"/>
          </w:tcPr>
          <w:p w14:paraId="1B32AFF4"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0294ED39"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265D656C"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4F2805FD" w14:textId="77777777">
        <w:trPr>
          <w:trHeight w:val="299"/>
        </w:trPr>
        <w:tc>
          <w:tcPr>
            <w:tcW w:w="3510" w:type="dxa"/>
          </w:tcPr>
          <w:p w14:paraId="2DCF6202"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07EFA658" w14:textId="15677E4B" w:rsidR="00DB46D0" w:rsidRPr="007676E3" w:rsidRDefault="007F25E3" w:rsidP="007B218A">
            <w:pPr>
              <w:spacing w:before="120" w:after="120"/>
              <w:jc w:val="center"/>
              <w:rPr>
                <w:rFonts w:ascii="Verdana" w:hAnsi="Verdana" w:cs="Tahoma"/>
                <w:i/>
                <w:sz w:val="20"/>
                <w:szCs w:val="20"/>
              </w:rPr>
            </w:pPr>
            <w:proofErr w:type="spellStart"/>
            <w:proofErr w:type="gramStart"/>
            <w:r>
              <w:rPr>
                <w:rFonts w:ascii="Verdana" w:hAnsi="Verdana" w:cs="Tahoma"/>
                <w:i/>
                <w:sz w:val="20"/>
                <w:szCs w:val="20"/>
              </w:rPr>
              <w:t>K.Mitchell</w:t>
            </w:r>
            <w:proofErr w:type="spellEnd"/>
            <w:proofErr w:type="gramEnd"/>
          </w:p>
        </w:tc>
        <w:tc>
          <w:tcPr>
            <w:tcW w:w="2403" w:type="dxa"/>
          </w:tcPr>
          <w:p w14:paraId="0FCD399D" w14:textId="0DA155C5" w:rsidR="00DB46D0" w:rsidRPr="007676E3" w:rsidRDefault="007F25E3" w:rsidP="007B218A">
            <w:pPr>
              <w:spacing w:before="120" w:after="120"/>
              <w:jc w:val="center"/>
              <w:rPr>
                <w:rFonts w:ascii="Verdana" w:hAnsi="Verdana" w:cs="Tahoma"/>
                <w:i/>
                <w:sz w:val="20"/>
                <w:szCs w:val="20"/>
              </w:rPr>
            </w:pPr>
            <w:r>
              <w:rPr>
                <w:rFonts w:ascii="Verdana" w:hAnsi="Verdana" w:cs="Tahoma"/>
                <w:i/>
                <w:sz w:val="20"/>
                <w:szCs w:val="20"/>
              </w:rPr>
              <w:t>2/08/18</w:t>
            </w:r>
          </w:p>
        </w:tc>
      </w:tr>
      <w:tr w:rsidR="00DB46D0" w:rsidRPr="007676E3" w14:paraId="0FA8F059" w14:textId="77777777">
        <w:trPr>
          <w:trHeight w:val="299"/>
        </w:trPr>
        <w:tc>
          <w:tcPr>
            <w:tcW w:w="3510" w:type="dxa"/>
          </w:tcPr>
          <w:p w14:paraId="4D7A9F77"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744468ED" w14:textId="49542EAF" w:rsidR="00DB46D0" w:rsidRPr="007676E3" w:rsidRDefault="000802A6" w:rsidP="007B218A">
            <w:pPr>
              <w:spacing w:before="120" w:after="120"/>
              <w:jc w:val="center"/>
              <w:rPr>
                <w:rFonts w:ascii="Verdana" w:hAnsi="Verdana" w:cs="Tahoma"/>
                <w:i/>
                <w:sz w:val="20"/>
                <w:szCs w:val="20"/>
              </w:rPr>
            </w:pPr>
            <w:proofErr w:type="spellStart"/>
            <w:proofErr w:type="gramStart"/>
            <w:r>
              <w:rPr>
                <w:rFonts w:ascii="Verdana" w:hAnsi="Verdana" w:cs="Tahoma"/>
                <w:i/>
                <w:sz w:val="20"/>
                <w:szCs w:val="20"/>
              </w:rPr>
              <w:t>T.Green</w:t>
            </w:r>
            <w:proofErr w:type="spellEnd"/>
            <w:proofErr w:type="gramEnd"/>
          </w:p>
        </w:tc>
        <w:tc>
          <w:tcPr>
            <w:tcW w:w="2403" w:type="dxa"/>
          </w:tcPr>
          <w:p w14:paraId="7F7A3DFC" w14:textId="1920FFAD" w:rsidR="00DB46D0" w:rsidRPr="007676E3" w:rsidRDefault="000802A6" w:rsidP="007B218A">
            <w:pPr>
              <w:spacing w:before="120" w:after="120"/>
              <w:jc w:val="center"/>
              <w:rPr>
                <w:rFonts w:ascii="Verdana" w:hAnsi="Verdana" w:cs="Tahoma"/>
                <w:i/>
                <w:sz w:val="20"/>
                <w:szCs w:val="20"/>
              </w:rPr>
            </w:pPr>
            <w:r>
              <w:rPr>
                <w:rFonts w:ascii="Verdana" w:hAnsi="Verdana" w:cs="Tahoma"/>
                <w:i/>
                <w:sz w:val="20"/>
                <w:szCs w:val="20"/>
              </w:rPr>
              <w:t>2/08/18</w:t>
            </w:r>
          </w:p>
        </w:tc>
      </w:tr>
      <w:tr w:rsidR="00DB46D0" w:rsidRPr="007676E3" w14:paraId="19F3895D" w14:textId="77777777">
        <w:trPr>
          <w:trHeight w:val="299"/>
        </w:trPr>
        <w:tc>
          <w:tcPr>
            <w:tcW w:w="3510" w:type="dxa"/>
          </w:tcPr>
          <w:p w14:paraId="5F194D4A"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68B6EA3F" w14:textId="3BD4E5D8" w:rsidR="00DB46D0" w:rsidRPr="007676E3" w:rsidRDefault="000802A6" w:rsidP="007B218A">
            <w:pPr>
              <w:spacing w:before="120" w:after="120"/>
              <w:jc w:val="center"/>
              <w:rPr>
                <w:rFonts w:ascii="Verdana" w:hAnsi="Verdana" w:cs="Tahoma"/>
                <w:i/>
                <w:sz w:val="20"/>
                <w:szCs w:val="20"/>
              </w:rPr>
            </w:pPr>
            <w:proofErr w:type="spellStart"/>
            <w:proofErr w:type="gramStart"/>
            <w:r>
              <w:rPr>
                <w:rFonts w:ascii="Verdana" w:hAnsi="Verdana" w:cs="Tahoma"/>
                <w:i/>
                <w:sz w:val="20"/>
                <w:szCs w:val="20"/>
              </w:rPr>
              <w:t>N.Shafiq</w:t>
            </w:r>
            <w:proofErr w:type="spellEnd"/>
            <w:proofErr w:type="gramEnd"/>
          </w:p>
        </w:tc>
        <w:tc>
          <w:tcPr>
            <w:tcW w:w="2403" w:type="dxa"/>
          </w:tcPr>
          <w:p w14:paraId="4C454EF9" w14:textId="7068D50D" w:rsidR="00DB46D0" w:rsidRPr="007676E3" w:rsidRDefault="000802A6" w:rsidP="007B218A">
            <w:pPr>
              <w:spacing w:before="120" w:after="120"/>
              <w:jc w:val="center"/>
              <w:rPr>
                <w:rFonts w:ascii="Verdana" w:hAnsi="Verdana" w:cs="Tahoma"/>
                <w:i/>
                <w:sz w:val="20"/>
                <w:szCs w:val="20"/>
              </w:rPr>
            </w:pPr>
            <w:r>
              <w:rPr>
                <w:rFonts w:ascii="Verdana" w:hAnsi="Verdana" w:cs="Tahoma"/>
                <w:i/>
                <w:sz w:val="20"/>
                <w:szCs w:val="20"/>
              </w:rPr>
              <w:t>2/08/18</w:t>
            </w:r>
          </w:p>
        </w:tc>
      </w:tr>
      <w:tr w:rsidR="00DB46D0" w:rsidRPr="007676E3" w14:paraId="3A446C65" w14:textId="77777777">
        <w:trPr>
          <w:trHeight w:val="299"/>
        </w:trPr>
        <w:tc>
          <w:tcPr>
            <w:tcW w:w="3510" w:type="dxa"/>
          </w:tcPr>
          <w:p w14:paraId="2EE985A2"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4FB87151" w14:textId="7B9CA337" w:rsidR="00DB46D0" w:rsidRPr="007676E3" w:rsidRDefault="0016768D" w:rsidP="0016768D">
            <w:pPr>
              <w:spacing w:before="120" w:after="120"/>
              <w:jc w:val="center"/>
              <w:rPr>
                <w:rFonts w:ascii="Verdana" w:hAnsi="Verdana" w:cs="Tahoma"/>
                <w:i/>
                <w:sz w:val="20"/>
                <w:szCs w:val="20"/>
              </w:rPr>
            </w:pPr>
            <w:proofErr w:type="spellStart"/>
            <w:proofErr w:type="gramStart"/>
            <w:r>
              <w:rPr>
                <w:rFonts w:ascii="Verdana" w:hAnsi="Verdana" w:cs="Tahoma"/>
                <w:i/>
                <w:sz w:val="20"/>
                <w:szCs w:val="20"/>
              </w:rPr>
              <w:t>J.Dwyer</w:t>
            </w:r>
            <w:proofErr w:type="spellEnd"/>
            <w:proofErr w:type="gramEnd"/>
          </w:p>
        </w:tc>
        <w:tc>
          <w:tcPr>
            <w:tcW w:w="2403" w:type="dxa"/>
          </w:tcPr>
          <w:p w14:paraId="71E0059E" w14:textId="0BCB2E0F" w:rsidR="00DB46D0" w:rsidRPr="007676E3" w:rsidRDefault="0016768D" w:rsidP="007B218A">
            <w:pPr>
              <w:spacing w:before="120" w:after="120"/>
              <w:jc w:val="center"/>
              <w:rPr>
                <w:rFonts w:ascii="Verdana" w:hAnsi="Verdana" w:cs="Tahoma"/>
                <w:i/>
                <w:sz w:val="20"/>
                <w:szCs w:val="20"/>
              </w:rPr>
            </w:pPr>
            <w:r>
              <w:rPr>
                <w:rFonts w:ascii="Verdana" w:hAnsi="Verdana" w:cs="Tahoma"/>
                <w:i/>
                <w:sz w:val="20"/>
                <w:szCs w:val="20"/>
              </w:rPr>
              <w:t>2/08/18</w:t>
            </w:r>
          </w:p>
        </w:tc>
      </w:tr>
      <w:tr w:rsidR="00534124" w:rsidRPr="007676E3" w14:paraId="06C8F194" w14:textId="77777777" w:rsidTr="002F03AF">
        <w:trPr>
          <w:trHeight w:val="299"/>
        </w:trPr>
        <w:tc>
          <w:tcPr>
            <w:tcW w:w="3510" w:type="dxa"/>
          </w:tcPr>
          <w:p w14:paraId="6DFF2B0A"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7123225B" w14:textId="0D8F73ED" w:rsidR="00534124" w:rsidRPr="007676E3" w:rsidRDefault="002F0474" w:rsidP="002F03AF">
            <w:pPr>
              <w:spacing w:before="120" w:after="120"/>
              <w:jc w:val="center"/>
              <w:rPr>
                <w:rFonts w:ascii="Verdana" w:hAnsi="Verdana" w:cs="Tahoma"/>
                <w:i/>
                <w:sz w:val="20"/>
                <w:szCs w:val="20"/>
              </w:rPr>
            </w:pPr>
            <w:proofErr w:type="spellStart"/>
            <w:proofErr w:type="gramStart"/>
            <w:r>
              <w:rPr>
                <w:rFonts w:ascii="Verdana" w:hAnsi="Verdana" w:cs="Tahoma"/>
                <w:i/>
                <w:sz w:val="20"/>
                <w:szCs w:val="20"/>
              </w:rPr>
              <w:t>N.Peppler</w:t>
            </w:r>
            <w:proofErr w:type="spellEnd"/>
            <w:proofErr w:type="gramEnd"/>
          </w:p>
        </w:tc>
        <w:tc>
          <w:tcPr>
            <w:tcW w:w="2403" w:type="dxa"/>
          </w:tcPr>
          <w:p w14:paraId="6BE9E37C" w14:textId="4D41A974" w:rsidR="00534124" w:rsidRPr="007676E3" w:rsidRDefault="002F0474" w:rsidP="002F03AF">
            <w:pPr>
              <w:spacing w:before="120" w:after="120"/>
              <w:jc w:val="center"/>
              <w:rPr>
                <w:rFonts w:ascii="Verdana" w:hAnsi="Verdana" w:cs="Tahoma"/>
                <w:i/>
                <w:sz w:val="20"/>
                <w:szCs w:val="20"/>
              </w:rPr>
            </w:pPr>
            <w:r>
              <w:rPr>
                <w:rFonts w:ascii="Verdana" w:hAnsi="Verdana" w:cs="Tahoma"/>
                <w:i/>
                <w:sz w:val="20"/>
                <w:szCs w:val="20"/>
              </w:rPr>
              <w:t>2/08/18</w:t>
            </w:r>
          </w:p>
        </w:tc>
      </w:tr>
      <w:tr w:rsidR="00534124" w:rsidRPr="007676E3" w14:paraId="0205DFCB" w14:textId="77777777" w:rsidTr="002F03AF">
        <w:trPr>
          <w:trHeight w:val="299"/>
        </w:trPr>
        <w:tc>
          <w:tcPr>
            <w:tcW w:w="3510" w:type="dxa"/>
          </w:tcPr>
          <w:p w14:paraId="65E87309"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219209EC" w14:textId="2F8C5AA6" w:rsidR="00534124" w:rsidRPr="007676E3" w:rsidRDefault="002F0474" w:rsidP="002F03AF">
            <w:pPr>
              <w:spacing w:before="120" w:after="120"/>
              <w:jc w:val="center"/>
              <w:rPr>
                <w:rFonts w:ascii="Verdana" w:hAnsi="Verdana" w:cs="Tahoma"/>
                <w:i/>
                <w:sz w:val="20"/>
                <w:szCs w:val="20"/>
              </w:rPr>
            </w:pPr>
            <w:proofErr w:type="spellStart"/>
            <w:proofErr w:type="gramStart"/>
            <w:r>
              <w:rPr>
                <w:rFonts w:ascii="Verdana" w:hAnsi="Verdana" w:cs="Tahoma"/>
                <w:i/>
                <w:sz w:val="20"/>
                <w:szCs w:val="20"/>
              </w:rPr>
              <w:t>F.Gall</w:t>
            </w:r>
            <w:proofErr w:type="spellEnd"/>
            <w:proofErr w:type="gramEnd"/>
          </w:p>
        </w:tc>
        <w:tc>
          <w:tcPr>
            <w:tcW w:w="2403" w:type="dxa"/>
          </w:tcPr>
          <w:p w14:paraId="7A935A8D" w14:textId="2EE65D1A" w:rsidR="00534124" w:rsidRPr="007676E3" w:rsidRDefault="002F0474" w:rsidP="002F03AF">
            <w:pPr>
              <w:spacing w:before="120" w:after="120"/>
              <w:jc w:val="center"/>
              <w:rPr>
                <w:rFonts w:ascii="Verdana" w:hAnsi="Verdana" w:cs="Tahoma"/>
                <w:i/>
                <w:sz w:val="20"/>
                <w:szCs w:val="20"/>
              </w:rPr>
            </w:pPr>
            <w:r>
              <w:rPr>
                <w:rFonts w:ascii="Verdana" w:hAnsi="Verdana" w:cs="Tahoma"/>
                <w:i/>
                <w:sz w:val="20"/>
                <w:szCs w:val="20"/>
              </w:rPr>
              <w:t>2/08/18</w:t>
            </w:r>
            <w:bookmarkStart w:id="1" w:name="_GoBack"/>
            <w:bookmarkEnd w:id="1"/>
          </w:p>
        </w:tc>
      </w:tr>
      <w:tr w:rsidR="00915AAC" w:rsidRPr="007676E3" w14:paraId="44640DDE" w14:textId="77777777">
        <w:trPr>
          <w:trHeight w:val="299"/>
        </w:trPr>
        <w:tc>
          <w:tcPr>
            <w:tcW w:w="3510" w:type="dxa"/>
          </w:tcPr>
          <w:p w14:paraId="366718EE"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2C34466B" w14:textId="77777777" w:rsidR="00915AAC" w:rsidRPr="007676E3" w:rsidRDefault="00915AAC" w:rsidP="007B218A">
            <w:pPr>
              <w:spacing w:before="120" w:after="120"/>
              <w:jc w:val="center"/>
              <w:rPr>
                <w:rFonts w:ascii="Verdana" w:hAnsi="Verdana" w:cs="Tahoma"/>
                <w:sz w:val="20"/>
                <w:szCs w:val="20"/>
              </w:rPr>
            </w:pPr>
          </w:p>
        </w:tc>
        <w:tc>
          <w:tcPr>
            <w:tcW w:w="2403" w:type="dxa"/>
          </w:tcPr>
          <w:p w14:paraId="6C7E4D30" w14:textId="77777777" w:rsidR="00915AAC" w:rsidRPr="007676E3" w:rsidRDefault="00915AAC" w:rsidP="007B218A">
            <w:pPr>
              <w:spacing w:before="120" w:after="120"/>
              <w:jc w:val="center"/>
              <w:rPr>
                <w:rFonts w:ascii="Verdana" w:hAnsi="Verdana" w:cs="Tahoma"/>
                <w:sz w:val="20"/>
                <w:szCs w:val="20"/>
              </w:rPr>
            </w:pPr>
          </w:p>
        </w:tc>
      </w:tr>
    </w:tbl>
    <w:p w14:paraId="4D74D8FC" w14:textId="77777777" w:rsidR="00045222" w:rsidRPr="007676E3" w:rsidRDefault="00045222" w:rsidP="00DB46D0">
      <w:pPr>
        <w:rPr>
          <w:rFonts w:ascii="Verdana" w:hAnsi="Verdana" w:cs="Tahoma"/>
          <w:sz w:val="20"/>
          <w:szCs w:val="20"/>
        </w:rPr>
      </w:pPr>
    </w:p>
    <w:p w14:paraId="16B52580" w14:textId="77777777"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3E6C4CD5"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5BCC5D18"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4A1C5A21" w14:textId="77777777" w:rsidR="00F65851" w:rsidRPr="007676E3" w:rsidRDefault="00F65851" w:rsidP="00843286">
      <w:pPr>
        <w:pStyle w:val="ContentsHeading"/>
        <w:spacing w:before="0" w:after="0"/>
        <w:rPr>
          <w:rFonts w:ascii="Verdana" w:hAnsi="Verdana" w:cs="Tahoma"/>
          <w:sz w:val="20"/>
          <w:szCs w:val="20"/>
        </w:rPr>
      </w:pPr>
    </w:p>
    <w:p w14:paraId="3CBA79DB"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8"/>
          <w:footnotePr>
            <w:pos w:val="beneathText"/>
          </w:footnotePr>
          <w:pgSz w:w="11905" w:h="16837"/>
          <w:pgMar w:top="1134" w:right="1134" w:bottom="1134" w:left="1134" w:header="720" w:footer="720" w:gutter="0"/>
          <w:pgNumType w:fmt="lowerRoman" w:start="1"/>
          <w:cols w:space="720"/>
        </w:sectPr>
      </w:pPr>
    </w:p>
    <w:p w14:paraId="58E1A68A"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14:paraId="63BEF01F" w14:textId="77777777" w:rsidR="002C6112" w:rsidRDefault="003462F7">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2F0EB5FF" w14:textId="77777777" w:rsidR="002C6112" w:rsidRDefault="003462F7">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6268BE38" w14:textId="77777777" w:rsidR="002C6112" w:rsidRDefault="003462F7">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6756483A" w14:textId="77777777" w:rsidR="002C6112" w:rsidRDefault="003462F7">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741DC9C2" w14:textId="77777777" w:rsidR="002C6112" w:rsidRDefault="003462F7">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5D21EDF" w14:textId="77777777" w:rsidR="002C6112" w:rsidRDefault="003462F7">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58F7338B" w14:textId="77777777" w:rsidR="002C6112" w:rsidRDefault="003462F7">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1E812FDE" w14:textId="77777777" w:rsidR="002C6112" w:rsidRDefault="003462F7">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5D161F5A" w14:textId="77777777" w:rsidR="002C6112" w:rsidRDefault="003462F7">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4BDB961" w14:textId="77777777" w:rsidR="002C6112" w:rsidRDefault="003462F7">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6D7D977A" w14:textId="77777777" w:rsidR="002C6112" w:rsidRDefault="003462F7">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62909FA" w14:textId="77777777" w:rsidR="002C6112" w:rsidRDefault="003462F7">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6F706999"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4690121C" w14:textId="77777777" w:rsidR="000B1636" w:rsidRPr="007676E3" w:rsidRDefault="000B1636" w:rsidP="000A5431">
      <w:pPr>
        <w:rPr>
          <w:rFonts w:ascii="Verdana" w:hAnsi="Verdana" w:cs="Tahoma"/>
          <w:sz w:val="20"/>
          <w:szCs w:val="20"/>
        </w:rPr>
      </w:pPr>
    </w:p>
    <w:p w14:paraId="20139C02" w14:textId="77777777"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14:paraId="2B54B86B" w14:textId="77777777" w:rsidR="000B1636" w:rsidRPr="007676E3" w:rsidRDefault="000B1636" w:rsidP="000B1636">
      <w:pPr>
        <w:rPr>
          <w:rFonts w:ascii="Verdana" w:hAnsi="Verdana" w:cs="Tahoma"/>
          <w:sz w:val="20"/>
          <w:szCs w:val="20"/>
        </w:rPr>
      </w:pPr>
    </w:p>
    <w:p w14:paraId="6C33A37B" w14:textId="4A2DD0FA"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DD590F">
        <w:rPr>
          <w:rFonts w:ascii="Verdana" w:hAnsi="Verdana" w:cs="Tahoma"/>
          <w:sz w:val="20"/>
          <w:szCs w:val="20"/>
        </w:rPr>
        <w:t>The Sweaty Ants</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141391E2" w14:textId="77777777" w:rsidR="002C77D7" w:rsidRPr="007676E3" w:rsidRDefault="002C77D7" w:rsidP="008E546C">
      <w:pPr>
        <w:spacing w:line="360" w:lineRule="auto"/>
        <w:jc w:val="both"/>
        <w:rPr>
          <w:rFonts w:ascii="Verdana" w:hAnsi="Verdana" w:cs="Tahoma"/>
          <w:sz w:val="20"/>
          <w:szCs w:val="20"/>
        </w:rPr>
      </w:pPr>
    </w:p>
    <w:p w14:paraId="4DD049AB" w14:textId="1570A5C2"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EE1CFB">
        <w:rPr>
          <w:rFonts w:ascii="Verdana" w:hAnsi="Verdana" w:cs="Tahoma"/>
          <w:sz w:val="20"/>
          <w:szCs w:val="20"/>
        </w:rPr>
        <w:t>IFB299 Car Rental 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4AA6F24C" w14:textId="77777777" w:rsidR="00010994" w:rsidRPr="007676E3" w:rsidRDefault="00010994" w:rsidP="008E546C">
      <w:pPr>
        <w:spacing w:line="360" w:lineRule="auto"/>
        <w:jc w:val="both"/>
        <w:rPr>
          <w:rFonts w:ascii="Verdana" w:hAnsi="Verdana" w:cs="Tahoma"/>
          <w:sz w:val="20"/>
          <w:szCs w:val="20"/>
        </w:rPr>
      </w:pPr>
    </w:p>
    <w:p w14:paraId="01AA2AE6"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783C727F"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42017424"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4CD14DC9"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14A20784"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27071138"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552C6902" w14:textId="77777777"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14:paraId="23C55F80" w14:textId="77777777" w:rsidR="006356CE" w:rsidRPr="007676E3" w:rsidRDefault="006356CE" w:rsidP="006356CE">
      <w:pPr>
        <w:rPr>
          <w:rFonts w:ascii="Verdana" w:hAnsi="Verdana" w:cs="Tahoma"/>
          <w:sz w:val="20"/>
          <w:szCs w:val="20"/>
        </w:rPr>
      </w:pPr>
    </w:p>
    <w:p w14:paraId="65ED68F2" w14:textId="77777777"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5FDFF5A3" w14:textId="77777777"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14:paraId="2DDF535F" w14:textId="77777777" w:rsidR="00EB10A7" w:rsidRPr="007676E3" w:rsidRDefault="00EB10A7" w:rsidP="00EB10A7">
      <w:pPr>
        <w:rPr>
          <w:rFonts w:ascii="Verdana" w:hAnsi="Verdana" w:cs="Tahoma"/>
          <w:sz w:val="20"/>
          <w:szCs w:val="20"/>
        </w:rPr>
      </w:pPr>
    </w:p>
    <w:p w14:paraId="6B8E1F3A" w14:textId="77777777"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14:paraId="4650EB5B" w14:textId="6BD631B6" w:rsidR="00B333BD" w:rsidRDefault="00B333BD" w:rsidP="005D51D5">
      <w:pPr>
        <w:spacing w:line="360" w:lineRule="auto"/>
        <w:jc w:val="both"/>
        <w:rPr>
          <w:rFonts w:ascii="Verdana" w:hAnsi="Verdana" w:cs="Tahoma"/>
          <w:b/>
          <w:i/>
          <w:sz w:val="20"/>
          <w:szCs w:val="20"/>
        </w:rPr>
      </w:pPr>
    </w:p>
    <w:p w14:paraId="4F7DC247" w14:textId="1BDE8E2B" w:rsidR="00694B6A" w:rsidRPr="0063751A" w:rsidRDefault="00694B6A" w:rsidP="00694B6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Principle (What): </w:t>
      </w:r>
      <w:r>
        <w:rPr>
          <w:rFonts w:ascii="Verdana" w:hAnsi="Verdana" w:cs="Tahoma"/>
          <w:sz w:val="20"/>
          <w:szCs w:val="20"/>
        </w:rPr>
        <w:t>S</w:t>
      </w:r>
      <w:r w:rsidR="00877815">
        <w:rPr>
          <w:rFonts w:ascii="Verdana" w:hAnsi="Verdana" w:cs="Tahoma"/>
          <w:sz w:val="20"/>
          <w:szCs w:val="20"/>
        </w:rPr>
        <w:t xml:space="preserve">taying on task. </w:t>
      </w:r>
    </w:p>
    <w:p w14:paraId="2692F5E9" w14:textId="4D224CBB" w:rsidR="00694B6A" w:rsidRPr="0063751A" w:rsidRDefault="00694B6A" w:rsidP="00694B6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proofErr w:type="gramStart"/>
      <w:r w:rsidR="00877815">
        <w:rPr>
          <w:rFonts w:ascii="Verdana" w:hAnsi="Verdana" w:cs="Tahoma"/>
          <w:sz w:val="20"/>
          <w:szCs w:val="20"/>
        </w:rPr>
        <w:t>So</w:t>
      </w:r>
      <w:proofErr w:type="gramEnd"/>
      <w:r w:rsidR="00877815">
        <w:rPr>
          <w:rFonts w:ascii="Verdana" w:hAnsi="Verdana" w:cs="Tahoma"/>
          <w:sz w:val="20"/>
          <w:szCs w:val="20"/>
        </w:rPr>
        <w:t xml:space="preserve"> the project gets completed on time</w:t>
      </w:r>
    </w:p>
    <w:p w14:paraId="6EF0B67F" w14:textId="77777777" w:rsidR="00694B6A" w:rsidRPr="0063751A" w:rsidRDefault="00694B6A" w:rsidP="00694B6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14:paraId="7042A133" w14:textId="6F5FD463" w:rsidR="00694B6A" w:rsidRPr="00877815" w:rsidRDefault="00877815" w:rsidP="00877815">
      <w:pPr>
        <w:pStyle w:val="ListParagraph"/>
        <w:numPr>
          <w:ilvl w:val="1"/>
          <w:numId w:val="4"/>
        </w:numPr>
        <w:spacing w:line="360" w:lineRule="auto"/>
        <w:jc w:val="both"/>
        <w:rPr>
          <w:rFonts w:ascii="Verdana" w:hAnsi="Verdana" w:cs="Tahoma"/>
          <w:b/>
          <w:i/>
          <w:sz w:val="20"/>
          <w:szCs w:val="20"/>
        </w:rPr>
      </w:pPr>
      <w:r>
        <w:rPr>
          <w:rFonts w:ascii="Verdana" w:hAnsi="Verdana" w:cs="Tahoma"/>
          <w:sz w:val="20"/>
          <w:szCs w:val="20"/>
        </w:rPr>
        <w:t>Minimise social media</w:t>
      </w:r>
    </w:p>
    <w:p w14:paraId="4A63CC4E" w14:textId="15A8EDF2" w:rsidR="00877815" w:rsidRPr="00877815" w:rsidRDefault="00877815" w:rsidP="00877815">
      <w:pPr>
        <w:pStyle w:val="ListParagraph"/>
        <w:numPr>
          <w:ilvl w:val="1"/>
          <w:numId w:val="4"/>
        </w:numPr>
        <w:spacing w:line="360" w:lineRule="auto"/>
        <w:jc w:val="both"/>
        <w:rPr>
          <w:rFonts w:ascii="Verdana" w:hAnsi="Verdana" w:cs="Tahoma"/>
          <w:b/>
          <w:i/>
          <w:sz w:val="20"/>
          <w:szCs w:val="20"/>
        </w:rPr>
      </w:pPr>
      <w:r>
        <w:rPr>
          <w:rFonts w:ascii="Verdana" w:hAnsi="Verdana" w:cs="Tahoma"/>
          <w:sz w:val="20"/>
          <w:szCs w:val="20"/>
        </w:rPr>
        <w:t>Put away phones</w:t>
      </w:r>
    </w:p>
    <w:p w14:paraId="031B9E56" w14:textId="612E3EB3" w:rsidR="00DB160B" w:rsidRDefault="00DB160B" w:rsidP="00DB160B">
      <w:pPr>
        <w:pStyle w:val="ListParagraph"/>
        <w:numPr>
          <w:ilvl w:val="1"/>
          <w:numId w:val="4"/>
        </w:numPr>
        <w:spacing w:line="360" w:lineRule="auto"/>
        <w:jc w:val="both"/>
        <w:rPr>
          <w:rFonts w:ascii="Verdana" w:hAnsi="Verdana" w:cs="Tahoma"/>
          <w:b/>
          <w:i/>
          <w:sz w:val="20"/>
          <w:szCs w:val="20"/>
        </w:rPr>
      </w:pPr>
      <w:r w:rsidRPr="00DB160B">
        <w:rPr>
          <w:rFonts w:ascii="Verdana" w:hAnsi="Verdana" w:cs="Tahoma"/>
          <w:sz w:val="20"/>
          <w:szCs w:val="20"/>
        </w:rPr>
        <w:t>Make sure everyone speaks up and contributes</w:t>
      </w:r>
    </w:p>
    <w:p w14:paraId="46284274" w14:textId="7286BD5E" w:rsidR="00DB160B" w:rsidRPr="00DB160B" w:rsidRDefault="00DB160B" w:rsidP="00DB160B">
      <w:pPr>
        <w:pStyle w:val="ListParagraph"/>
        <w:numPr>
          <w:ilvl w:val="1"/>
          <w:numId w:val="4"/>
        </w:numPr>
        <w:spacing w:line="360" w:lineRule="auto"/>
        <w:jc w:val="both"/>
        <w:rPr>
          <w:rFonts w:ascii="Verdana" w:hAnsi="Verdana" w:cs="Tahoma"/>
          <w:b/>
          <w:i/>
          <w:sz w:val="20"/>
          <w:szCs w:val="20"/>
        </w:rPr>
      </w:pPr>
      <w:r>
        <w:rPr>
          <w:rFonts w:ascii="Verdana" w:hAnsi="Verdana" w:cs="Tahoma"/>
          <w:sz w:val="20"/>
          <w:szCs w:val="20"/>
        </w:rPr>
        <w:t>Make sure meetings are well prepared</w:t>
      </w:r>
    </w:p>
    <w:p w14:paraId="1AA02C06" w14:textId="77777777" w:rsidR="00AF6BB2" w:rsidRDefault="00AF6BB2" w:rsidP="00AF6BB2">
      <w:pPr>
        <w:spacing w:line="360" w:lineRule="auto"/>
        <w:jc w:val="both"/>
        <w:rPr>
          <w:rFonts w:ascii="Verdana" w:hAnsi="Verdana" w:cs="Tahoma"/>
          <w:b/>
          <w:i/>
          <w:sz w:val="20"/>
          <w:szCs w:val="20"/>
        </w:rPr>
      </w:pPr>
    </w:p>
    <w:p w14:paraId="0DC5A4DF" w14:textId="1524A0B1" w:rsidR="00AF6BB2" w:rsidRPr="0063751A" w:rsidRDefault="00AF6BB2" w:rsidP="00AF6BB2">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Principle (What): </w:t>
      </w:r>
      <w:r w:rsidR="00EC2A8B">
        <w:rPr>
          <w:rFonts w:ascii="Verdana" w:hAnsi="Verdana" w:cs="Tahoma"/>
          <w:sz w:val="20"/>
          <w:szCs w:val="20"/>
        </w:rPr>
        <w:t>Taking responsibility for own issues and problem</w:t>
      </w:r>
    </w:p>
    <w:p w14:paraId="7252A572" w14:textId="00F275F9" w:rsidR="00AF6BB2" w:rsidRPr="0063751A" w:rsidRDefault="00AF6BB2" w:rsidP="00AF6BB2">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Pr>
          <w:rFonts w:ascii="Verdana" w:hAnsi="Verdana" w:cs="Tahoma"/>
          <w:sz w:val="20"/>
          <w:szCs w:val="20"/>
        </w:rPr>
        <w:t xml:space="preserve">So </w:t>
      </w:r>
      <w:r w:rsidR="00EC2A8B">
        <w:rPr>
          <w:rFonts w:ascii="Verdana" w:hAnsi="Verdana" w:cs="Tahoma"/>
          <w:sz w:val="20"/>
          <w:szCs w:val="20"/>
        </w:rPr>
        <w:t xml:space="preserve">that we </w:t>
      </w:r>
      <w:proofErr w:type="gramStart"/>
      <w:r w:rsidR="00EC2A8B">
        <w:rPr>
          <w:rFonts w:ascii="Verdana" w:hAnsi="Verdana" w:cs="Tahoma"/>
          <w:sz w:val="20"/>
          <w:szCs w:val="20"/>
        </w:rPr>
        <w:t>are able to</w:t>
      </w:r>
      <w:proofErr w:type="gramEnd"/>
      <w:r w:rsidR="00EC2A8B">
        <w:rPr>
          <w:rFonts w:ascii="Verdana" w:hAnsi="Verdana" w:cs="Tahoma"/>
          <w:sz w:val="20"/>
          <w:szCs w:val="20"/>
        </w:rPr>
        <w:t xml:space="preserve"> function to the best of our ability</w:t>
      </w:r>
    </w:p>
    <w:p w14:paraId="35C26B94" w14:textId="06241B1D" w:rsidR="00AF6BB2" w:rsidRDefault="00AF6BB2" w:rsidP="00AF6BB2">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14:paraId="3230CA4E" w14:textId="254A6807" w:rsidR="00EC2A8B" w:rsidRDefault="00EC2A8B" w:rsidP="00EC2A8B">
      <w:pPr>
        <w:numPr>
          <w:ilvl w:val="1"/>
          <w:numId w:val="4"/>
        </w:numPr>
        <w:spacing w:line="360" w:lineRule="auto"/>
        <w:jc w:val="both"/>
        <w:rPr>
          <w:rFonts w:ascii="Verdana" w:hAnsi="Verdana" w:cs="Tahoma"/>
          <w:sz w:val="20"/>
          <w:szCs w:val="20"/>
        </w:rPr>
      </w:pPr>
      <w:r>
        <w:rPr>
          <w:rFonts w:ascii="Verdana" w:hAnsi="Verdana" w:cs="Tahoma"/>
          <w:sz w:val="20"/>
          <w:szCs w:val="20"/>
        </w:rPr>
        <w:t>Owning up to mistakes</w:t>
      </w:r>
    </w:p>
    <w:p w14:paraId="3285AAF0" w14:textId="03DF4477" w:rsidR="00EC2A8B" w:rsidRDefault="00EC2A8B" w:rsidP="00EC2A8B">
      <w:pPr>
        <w:numPr>
          <w:ilvl w:val="1"/>
          <w:numId w:val="4"/>
        </w:numPr>
        <w:spacing w:line="360" w:lineRule="auto"/>
        <w:jc w:val="both"/>
        <w:rPr>
          <w:rFonts w:ascii="Verdana" w:hAnsi="Verdana" w:cs="Tahoma"/>
          <w:sz w:val="20"/>
          <w:szCs w:val="20"/>
        </w:rPr>
      </w:pPr>
      <w:r>
        <w:rPr>
          <w:rFonts w:ascii="Verdana" w:hAnsi="Verdana" w:cs="Tahoma"/>
          <w:sz w:val="20"/>
          <w:szCs w:val="20"/>
        </w:rPr>
        <w:t>Admitting if you cannot get your work done</w:t>
      </w:r>
    </w:p>
    <w:p w14:paraId="2124B55A" w14:textId="46A9A849" w:rsidR="00EC2A8B" w:rsidRPr="00EC2A8B" w:rsidRDefault="00EC2A8B" w:rsidP="00EC2A8B">
      <w:pPr>
        <w:numPr>
          <w:ilvl w:val="1"/>
          <w:numId w:val="4"/>
        </w:numPr>
        <w:spacing w:line="360" w:lineRule="auto"/>
        <w:jc w:val="both"/>
        <w:rPr>
          <w:rFonts w:ascii="Verdana" w:hAnsi="Verdana" w:cs="Tahoma"/>
          <w:sz w:val="20"/>
          <w:szCs w:val="20"/>
        </w:rPr>
      </w:pPr>
      <w:r>
        <w:rPr>
          <w:rFonts w:ascii="Verdana" w:hAnsi="Verdana" w:cs="Tahoma"/>
          <w:sz w:val="20"/>
          <w:szCs w:val="20"/>
        </w:rPr>
        <w:t>Replying to messages</w:t>
      </w:r>
    </w:p>
    <w:p w14:paraId="3DAF186E" w14:textId="77777777" w:rsidR="00AF6BB2" w:rsidRDefault="00AF6BB2" w:rsidP="00DB160B">
      <w:pPr>
        <w:spacing w:line="360" w:lineRule="auto"/>
        <w:jc w:val="both"/>
        <w:rPr>
          <w:rFonts w:ascii="Verdana" w:hAnsi="Verdana" w:cs="Tahoma"/>
          <w:b/>
          <w:i/>
          <w:sz w:val="20"/>
          <w:szCs w:val="20"/>
        </w:rPr>
      </w:pPr>
    </w:p>
    <w:p w14:paraId="72323314" w14:textId="52C43B32" w:rsidR="00A54C9C" w:rsidRDefault="00A54C9C" w:rsidP="00A54C9C">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4D1FDCCF" w14:textId="1360C124" w:rsidR="00A54C9C" w:rsidRPr="008D4316" w:rsidRDefault="005F0AA5" w:rsidP="008D4316">
      <w:pPr>
        <w:pStyle w:val="ListParagraph"/>
        <w:numPr>
          <w:ilvl w:val="1"/>
          <w:numId w:val="5"/>
        </w:numPr>
        <w:spacing w:line="360" w:lineRule="auto"/>
        <w:rPr>
          <w:rFonts w:ascii="Verdana" w:hAnsi="Verdana" w:cs="Tahoma"/>
          <w:sz w:val="20"/>
          <w:szCs w:val="20"/>
        </w:rPr>
      </w:pPr>
      <w:r w:rsidRPr="008D4316">
        <w:rPr>
          <w:rFonts w:ascii="Verdana" w:hAnsi="Verdana" w:cs="Tahoma"/>
          <w:sz w:val="20"/>
          <w:szCs w:val="20"/>
        </w:rPr>
        <w:t>In tutorial</w:t>
      </w:r>
      <w:r w:rsidR="008D4316" w:rsidRPr="008D4316">
        <w:rPr>
          <w:rFonts w:ascii="Verdana" w:hAnsi="Verdana" w:cs="Tahoma"/>
          <w:sz w:val="20"/>
          <w:szCs w:val="20"/>
        </w:rPr>
        <w:t xml:space="preserve"> </w:t>
      </w:r>
      <w:r w:rsidR="00DC11D6" w:rsidRPr="008D4316">
        <w:rPr>
          <w:rFonts w:ascii="Verdana" w:hAnsi="Verdana" w:cs="Tahoma"/>
          <w:sz w:val="20"/>
          <w:szCs w:val="20"/>
        </w:rPr>
        <w:t>Thursday 8-10am</w:t>
      </w:r>
    </w:p>
    <w:p w14:paraId="143ABC37" w14:textId="053E58B7" w:rsidR="00DC11D6" w:rsidRPr="008D4316" w:rsidRDefault="008D4316" w:rsidP="008D4316">
      <w:pPr>
        <w:pStyle w:val="ListParagraph"/>
        <w:numPr>
          <w:ilvl w:val="1"/>
          <w:numId w:val="5"/>
        </w:numPr>
        <w:spacing w:line="360" w:lineRule="auto"/>
        <w:rPr>
          <w:rFonts w:ascii="Verdana" w:hAnsi="Verdana" w:cs="Tahoma"/>
          <w:sz w:val="20"/>
          <w:szCs w:val="20"/>
        </w:rPr>
      </w:pPr>
      <w:r w:rsidRPr="008D4316">
        <w:rPr>
          <w:rFonts w:ascii="Verdana" w:hAnsi="Verdana" w:cs="Tahoma"/>
          <w:sz w:val="20"/>
          <w:szCs w:val="20"/>
        </w:rPr>
        <w:t xml:space="preserve">In person </w:t>
      </w:r>
      <w:r w:rsidR="00DC11D6" w:rsidRPr="008D4316">
        <w:rPr>
          <w:rFonts w:ascii="Verdana" w:hAnsi="Verdana" w:cs="Tahoma"/>
          <w:sz w:val="20"/>
          <w:szCs w:val="20"/>
        </w:rPr>
        <w:t xml:space="preserve">Thursday 10-11am </w:t>
      </w:r>
    </w:p>
    <w:p w14:paraId="319F2E58" w14:textId="65BE6891" w:rsidR="00DC11D6" w:rsidRPr="007C52EB" w:rsidRDefault="008D4316" w:rsidP="007C52EB">
      <w:pPr>
        <w:pStyle w:val="ListParagraph"/>
        <w:numPr>
          <w:ilvl w:val="1"/>
          <w:numId w:val="5"/>
        </w:numPr>
        <w:spacing w:line="360" w:lineRule="auto"/>
        <w:rPr>
          <w:rFonts w:ascii="Verdana" w:hAnsi="Verdana" w:cs="Tahoma"/>
          <w:sz w:val="20"/>
          <w:szCs w:val="20"/>
        </w:rPr>
      </w:pPr>
      <w:r w:rsidRPr="008D4316">
        <w:rPr>
          <w:rFonts w:ascii="Verdana" w:hAnsi="Verdana" w:cs="Tahoma"/>
          <w:sz w:val="20"/>
          <w:szCs w:val="20"/>
        </w:rPr>
        <w:t xml:space="preserve">Online Monday 6-8pm </w:t>
      </w:r>
    </w:p>
    <w:p w14:paraId="0ADE7EAE" w14:textId="44D05939" w:rsidR="00A54C9C" w:rsidRDefault="00A54C9C" w:rsidP="00A54C9C">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14:paraId="3D9D5316" w14:textId="77777777" w:rsidR="002A4CFA" w:rsidRDefault="008D4316" w:rsidP="002A4CFA">
      <w:pPr>
        <w:numPr>
          <w:ilvl w:val="1"/>
          <w:numId w:val="5"/>
        </w:numPr>
        <w:spacing w:line="360" w:lineRule="auto"/>
        <w:rPr>
          <w:rFonts w:ascii="Verdana" w:hAnsi="Verdana" w:cs="Tahoma"/>
          <w:sz w:val="20"/>
          <w:szCs w:val="20"/>
        </w:rPr>
      </w:pPr>
      <w:r>
        <w:rPr>
          <w:rFonts w:ascii="Verdana" w:hAnsi="Verdana" w:cs="Tahoma"/>
          <w:sz w:val="20"/>
          <w:szCs w:val="20"/>
        </w:rPr>
        <w:t xml:space="preserve">What I did since the last meeting? </w:t>
      </w:r>
    </w:p>
    <w:p w14:paraId="07FBBE7F" w14:textId="3E87B776" w:rsidR="008D4316" w:rsidRDefault="002A4CFA" w:rsidP="002A4CFA">
      <w:pPr>
        <w:numPr>
          <w:ilvl w:val="1"/>
          <w:numId w:val="5"/>
        </w:numPr>
        <w:spacing w:line="360" w:lineRule="auto"/>
        <w:rPr>
          <w:rFonts w:ascii="Verdana" w:hAnsi="Verdana" w:cs="Tahoma"/>
          <w:sz w:val="20"/>
          <w:szCs w:val="20"/>
        </w:rPr>
      </w:pPr>
      <w:r>
        <w:rPr>
          <w:rFonts w:ascii="Verdana" w:hAnsi="Verdana" w:cs="Tahoma"/>
          <w:sz w:val="20"/>
          <w:szCs w:val="20"/>
        </w:rPr>
        <w:t>What will I do before the next meeting?</w:t>
      </w:r>
    </w:p>
    <w:p w14:paraId="050425E1" w14:textId="46516BDD" w:rsidR="008D4316" w:rsidRPr="007C52EB" w:rsidRDefault="002A4CFA" w:rsidP="008D4316">
      <w:pPr>
        <w:numPr>
          <w:ilvl w:val="1"/>
          <w:numId w:val="5"/>
        </w:numPr>
        <w:spacing w:line="360" w:lineRule="auto"/>
        <w:rPr>
          <w:rFonts w:ascii="Verdana" w:hAnsi="Verdana" w:cs="Tahoma"/>
          <w:sz w:val="20"/>
          <w:szCs w:val="20"/>
        </w:rPr>
      </w:pPr>
      <w:r>
        <w:rPr>
          <w:rFonts w:ascii="Verdana" w:hAnsi="Verdana" w:cs="Tahoma"/>
          <w:sz w:val="20"/>
          <w:szCs w:val="20"/>
        </w:rPr>
        <w:t>Do I see any potential issues coming up?</w:t>
      </w:r>
    </w:p>
    <w:p w14:paraId="14AE88CB" w14:textId="75C8B2DF" w:rsidR="00A54C9C" w:rsidRDefault="00A54C9C" w:rsidP="00A54C9C">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14:paraId="06C29457" w14:textId="6D71A70E" w:rsidR="00A54C9C" w:rsidRPr="007C52EB" w:rsidRDefault="00D04544" w:rsidP="007C52EB">
      <w:pPr>
        <w:numPr>
          <w:ilvl w:val="1"/>
          <w:numId w:val="5"/>
        </w:numPr>
        <w:spacing w:line="360" w:lineRule="auto"/>
        <w:rPr>
          <w:rFonts w:ascii="Verdana" w:hAnsi="Verdana" w:cs="Tahoma"/>
          <w:sz w:val="20"/>
          <w:szCs w:val="20"/>
        </w:rPr>
      </w:pPr>
      <w:r>
        <w:rPr>
          <w:rFonts w:ascii="Verdana" w:hAnsi="Verdana" w:cs="Tahoma"/>
          <w:sz w:val="20"/>
          <w:szCs w:val="20"/>
        </w:rPr>
        <w:t>Katie Mitchell</w:t>
      </w:r>
    </w:p>
    <w:p w14:paraId="250F307F" w14:textId="3468943A" w:rsidR="00A54C9C" w:rsidRDefault="00A54C9C" w:rsidP="00A54C9C">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1D02E4E8" w14:textId="29A23D35" w:rsidR="00A460C1" w:rsidRPr="007C52EB" w:rsidRDefault="00D04544" w:rsidP="007C52EB">
      <w:pPr>
        <w:numPr>
          <w:ilvl w:val="1"/>
          <w:numId w:val="5"/>
        </w:numPr>
        <w:spacing w:line="360" w:lineRule="auto"/>
        <w:rPr>
          <w:rFonts w:ascii="Verdana" w:hAnsi="Verdana" w:cs="Tahoma"/>
          <w:sz w:val="20"/>
          <w:szCs w:val="20"/>
        </w:rPr>
      </w:pPr>
      <w:r>
        <w:rPr>
          <w:rFonts w:ascii="Verdana" w:hAnsi="Verdana" w:cs="Tahoma"/>
          <w:sz w:val="20"/>
          <w:szCs w:val="20"/>
        </w:rPr>
        <w:t>Facebook</w:t>
      </w:r>
    </w:p>
    <w:p w14:paraId="080D1616" w14:textId="77777777" w:rsidR="00A460C1" w:rsidRDefault="00A460C1" w:rsidP="00A460C1">
      <w:pPr>
        <w:numPr>
          <w:ilvl w:val="0"/>
          <w:numId w:val="5"/>
        </w:numPr>
        <w:spacing w:line="360" w:lineRule="auto"/>
        <w:rPr>
          <w:rFonts w:ascii="Verdana" w:hAnsi="Verdana" w:cs="Tahoma"/>
          <w:sz w:val="20"/>
          <w:szCs w:val="20"/>
        </w:rPr>
      </w:pPr>
      <w:r w:rsidRPr="00A460C1">
        <w:rPr>
          <w:rFonts w:ascii="Verdana" w:hAnsi="Verdana" w:cs="Tahoma"/>
          <w:sz w:val="20"/>
          <w:szCs w:val="20"/>
        </w:rPr>
        <w:t>The timeframes team members will accept as reasonable to respond to email or voice mail messages;</w:t>
      </w:r>
    </w:p>
    <w:p w14:paraId="3724210F" w14:textId="1597F5E4" w:rsidR="00A460C1" w:rsidRDefault="00A460C1" w:rsidP="00A460C1">
      <w:pPr>
        <w:numPr>
          <w:ilvl w:val="1"/>
          <w:numId w:val="5"/>
        </w:numPr>
        <w:spacing w:line="360" w:lineRule="auto"/>
        <w:rPr>
          <w:rFonts w:ascii="Verdana" w:hAnsi="Verdana" w:cs="Tahoma"/>
          <w:sz w:val="20"/>
          <w:szCs w:val="20"/>
        </w:rPr>
      </w:pPr>
      <w:r>
        <w:rPr>
          <w:rFonts w:ascii="Verdana" w:hAnsi="Verdana" w:cs="Tahoma"/>
          <w:sz w:val="20"/>
          <w:szCs w:val="20"/>
        </w:rPr>
        <w:lastRenderedPageBreak/>
        <w:t xml:space="preserve">Same day response </w:t>
      </w:r>
    </w:p>
    <w:p w14:paraId="3C6DAC05" w14:textId="01C0DDF6" w:rsidR="00A460C1" w:rsidRDefault="00A460C1" w:rsidP="00A460C1">
      <w:pPr>
        <w:numPr>
          <w:ilvl w:val="0"/>
          <w:numId w:val="5"/>
        </w:numPr>
        <w:spacing w:line="360" w:lineRule="auto"/>
        <w:rPr>
          <w:rFonts w:ascii="Verdana" w:hAnsi="Verdana" w:cs="Tahoma"/>
          <w:sz w:val="20"/>
          <w:szCs w:val="20"/>
        </w:rPr>
      </w:pPr>
      <w:r w:rsidRPr="00A460C1">
        <w:rPr>
          <w:rFonts w:ascii="Verdana" w:hAnsi="Verdana" w:cs="Tahoma"/>
          <w:sz w:val="20"/>
          <w:szCs w:val="20"/>
        </w:rPr>
        <w:t xml:space="preserve">How team members will update each other with progress made, especially if they cannot attend a meeting; </w:t>
      </w:r>
    </w:p>
    <w:p w14:paraId="5F0FC756" w14:textId="1AD79D33" w:rsidR="00A460C1" w:rsidRPr="00A460C1" w:rsidRDefault="00A460C1" w:rsidP="00A460C1">
      <w:pPr>
        <w:numPr>
          <w:ilvl w:val="1"/>
          <w:numId w:val="5"/>
        </w:numPr>
        <w:spacing w:line="360" w:lineRule="auto"/>
        <w:rPr>
          <w:rFonts w:ascii="Verdana" w:hAnsi="Verdana" w:cs="Tahoma"/>
          <w:sz w:val="20"/>
          <w:szCs w:val="20"/>
        </w:rPr>
      </w:pPr>
      <w:r>
        <w:rPr>
          <w:rFonts w:ascii="Verdana" w:hAnsi="Verdana" w:cs="Tahoma"/>
          <w:sz w:val="20"/>
          <w:szCs w:val="20"/>
        </w:rPr>
        <w:t xml:space="preserve">Facebook </w:t>
      </w:r>
    </w:p>
    <w:p w14:paraId="566D1641" w14:textId="5CB66CEA" w:rsidR="00A460C1" w:rsidRDefault="00A460C1" w:rsidP="00A460C1">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5D7D4079" w14:textId="63177CA8" w:rsidR="00A460C1" w:rsidRPr="00C041F0" w:rsidRDefault="00A460C1" w:rsidP="00A460C1">
      <w:pPr>
        <w:numPr>
          <w:ilvl w:val="1"/>
          <w:numId w:val="5"/>
        </w:numPr>
        <w:spacing w:line="360" w:lineRule="auto"/>
        <w:rPr>
          <w:rFonts w:ascii="Verdana" w:hAnsi="Verdana" w:cs="Tahoma"/>
          <w:sz w:val="20"/>
          <w:szCs w:val="20"/>
        </w:rPr>
      </w:pPr>
      <w:r>
        <w:rPr>
          <w:rFonts w:ascii="Verdana" w:hAnsi="Verdana" w:cs="Tahoma"/>
          <w:sz w:val="20"/>
          <w:szCs w:val="20"/>
        </w:rPr>
        <w:t xml:space="preserve">Give a reason why and </w:t>
      </w:r>
      <w:r w:rsidR="007C52EB">
        <w:rPr>
          <w:rFonts w:ascii="Verdana" w:hAnsi="Verdana" w:cs="Tahoma"/>
          <w:sz w:val="20"/>
          <w:szCs w:val="20"/>
        </w:rPr>
        <w:t>let the team know as early as possible</w:t>
      </w:r>
    </w:p>
    <w:p w14:paraId="5E18A301" w14:textId="77777777" w:rsidR="00A54C9C" w:rsidRDefault="00A54C9C" w:rsidP="00DB160B">
      <w:pPr>
        <w:spacing w:line="360" w:lineRule="auto"/>
        <w:jc w:val="both"/>
        <w:rPr>
          <w:rFonts w:ascii="Verdana" w:hAnsi="Verdana" w:cs="Tahoma"/>
          <w:b/>
          <w:i/>
          <w:sz w:val="20"/>
          <w:szCs w:val="20"/>
        </w:rPr>
      </w:pPr>
    </w:p>
    <w:p w14:paraId="6D4160CA" w14:textId="1B827B03" w:rsidR="0096652E" w:rsidRDefault="0096652E" w:rsidP="0096652E">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2C402CA8" w14:textId="714E0516" w:rsidR="00A2364E" w:rsidRPr="00A2364E" w:rsidRDefault="00A2364E" w:rsidP="00A2364E">
      <w:pPr>
        <w:numPr>
          <w:ilvl w:val="1"/>
          <w:numId w:val="6"/>
        </w:numPr>
        <w:spacing w:line="360" w:lineRule="auto"/>
        <w:rPr>
          <w:rFonts w:ascii="Verdana" w:hAnsi="Verdana" w:cs="Tahoma"/>
          <w:sz w:val="20"/>
          <w:szCs w:val="20"/>
        </w:rPr>
      </w:pPr>
      <w:r>
        <w:rPr>
          <w:rFonts w:ascii="Verdana" w:hAnsi="Verdana" w:cs="Tahoma"/>
          <w:sz w:val="20"/>
          <w:szCs w:val="20"/>
        </w:rPr>
        <w:t xml:space="preserve">6/7 </w:t>
      </w:r>
    </w:p>
    <w:p w14:paraId="082639A2" w14:textId="59EBCE86" w:rsidR="0096652E" w:rsidRDefault="0096652E" w:rsidP="0096652E">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465EE377" w14:textId="36D3CB78" w:rsidR="00A2364E" w:rsidRPr="00C041F0" w:rsidRDefault="00A2364E" w:rsidP="00A2364E">
      <w:pPr>
        <w:numPr>
          <w:ilvl w:val="1"/>
          <w:numId w:val="6"/>
        </w:numPr>
        <w:spacing w:line="360" w:lineRule="auto"/>
        <w:rPr>
          <w:rFonts w:ascii="Verdana" w:hAnsi="Verdana" w:cs="Tahoma"/>
          <w:sz w:val="20"/>
          <w:szCs w:val="20"/>
        </w:rPr>
      </w:pPr>
      <w:r>
        <w:rPr>
          <w:rFonts w:ascii="Verdana" w:hAnsi="Verdana" w:cs="Tahoma"/>
          <w:sz w:val="20"/>
          <w:szCs w:val="20"/>
        </w:rPr>
        <w:t>Facebook, Trello, GitHub</w:t>
      </w:r>
    </w:p>
    <w:p w14:paraId="3D7DC1E9" w14:textId="59260FDB" w:rsidR="0096652E" w:rsidRDefault="0096652E" w:rsidP="0096652E">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243B2FEF" w14:textId="075DF197" w:rsidR="00A2364E" w:rsidRPr="00C041F0" w:rsidRDefault="00A2364E" w:rsidP="00A2364E">
      <w:pPr>
        <w:numPr>
          <w:ilvl w:val="1"/>
          <w:numId w:val="6"/>
        </w:numPr>
        <w:spacing w:line="360" w:lineRule="auto"/>
        <w:rPr>
          <w:rFonts w:ascii="Verdana" w:hAnsi="Verdana" w:cs="Tahoma"/>
          <w:sz w:val="20"/>
          <w:szCs w:val="20"/>
        </w:rPr>
      </w:pPr>
      <w:r>
        <w:rPr>
          <w:rFonts w:ascii="Verdana" w:hAnsi="Verdana" w:cs="Tahoma"/>
          <w:sz w:val="20"/>
          <w:szCs w:val="20"/>
        </w:rPr>
        <w:t>Sorted out in meetings and assigned in Trello</w:t>
      </w:r>
    </w:p>
    <w:p w14:paraId="038A003B" w14:textId="3A09EFF1" w:rsidR="0096652E" w:rsidRDefault="0096652E" w:rsidP="0096652E">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54EB26C5" w14:textId="3639747F" w:rsidR="00466C2E" w:rsidRDefault="00466C2E" w:rsidP="00466C2E">
      <w:pPr>
        <w:numPr>
          <w:ilvl w:val="1"/>
          <w:numId w:val="6"/>
        </w:numPr>
        <w:spacing w:line="360" w:lineRule="auto"/>
        <w:rPr>
          <w:rFonts w:ascii="Verdana" w:hAnsi="Verdana" w:cs="Tahoma"/>
          <w:sz w:val="20"/>
          <w:szCs w:val="20"/>
        </w:rPr>
      </w:pPr>
      <w:r>
        <w:rPr>
          <w:rFonts w:ascii="Verdana" w:hAnsi="Verdana" w:cs="Tahoma"/>
          <w:sz w:val="20"/>
          <w:szCs w:val="20"/>
        </w:rPr>
        <w:t>3 strike system.</w:t>
      </w:r>
    </w:p>
    <w:p w14:paraId="55370E84" w14:textId="77777777" w:rsidR="00AF6BB2" w:rsidRPr="00466C2E" w:rsidRDefault="00AF6BB2" w:rsidP="00AF6BB2">
      <w:pPr>
        <w:spacing w:line="360" w:lineRule="auto"/>
        <w:ind w:left="1440"/>
        <w:rPr>
          <w:rFonts w:ascii="Verdana" w:hAnsi="Verdana" w:cs="Tahoma"/>
          <w:sz w:val="20"/>
          <w:szCs w:val="20"/>
        </w:rPr>
      </w:pPr>
    </w:p>
    <w:p w14:paraId="2961E27E" w14:textId="77777777"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14:paraId="2B3ACCD9" w14:textId="77777777"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w:t>
      </w:r>
      <w:proofErr w:type="gramStart"/>
      <w:r w:rsidR="00B333BD" w:rsidRPr="00B333BD">
        <w:rPr>
          <w:rFonts w:ascii="Verdana" w:hAnsi="Verdana" w:cs="Tahoma"/>
          <w:sz w:val="20"/>
          <w:szCs w:val="20"/>
        </w:rPr>
        <w:t>example</w:t>
      </w:r>
      <w:proofErr w:type="gramEnd"/>
      <w:r w:rsidR="00B333BD" w:rsidRPr="00B333BD">
        <w:rPr>
          <w:rFonts w:ascii="Verdana" w:hAnsi="Verdana" w:cs="Tahoma"/>
          <w:sz w:val="20"/>
          <w:szCs w:val="20"/>
        </w:rPr>
        <w:t xml:space="preserve"> you may adopt a principle that is “show respect for one another”.</w:t>
      </w:r>
    </w:p>
    <w:p w14:paraId="09D168D7"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41AFC8F0" w14:textId="77777777"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14:paraId="0FBC67F2"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49EC70B3"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proofErr w:type="spellStart"/>
      <w:r w:rsidRPr="00B333BD">
        <w:rPr>
          <w:rFonts w:ascii="Verdana" w:hAnsi="Verdana" w:cs="Tahoma"/>
          <w:sz w:val="20"/>
          <w:szCs w:val="20"/>
        </w:rPr>
        <w:t xml:space="preserve">each </w:t>
      </w:r>
      <w:proofErr w:type="gramStart"/>
      <w:r w:rsidRPr="00B333BD">
        <w:rPr>
          <w:rFonts w:ascii="Verdana" w:hAnsi="Verdana" w:cs="Tahoma"/>
          <w:sz w:val="20"/>
          <w:szCs w:val="20"/>
        </w:rPr>
        <w:t>others</w:t>
      </w:r>
      <w:proofErr w:type="spellEnd"/>
      <w:proofErr w:type="gramEnd"/>
      <w:r w:rsidRPr="00B333BD">
        <w:rPr>
          <w:rFonts w:ascii="Verdana" w:hAnsi="Verdana" w:cs="Tahoma"/>
          <w:sz w:val="20"/>
          <w:szCs w:val="20"/>
        </w:rPr>
        <w:t xml:space="preserve"> ideas, avoid abusive language, try not to dominate the other team members, etc.</w:t>
      </w:r>
    </w:p>
    <w:p w14:paraId="0EAC6F4D" w14:textId="77777777" w:rsidR="00B333BD" w:rsidRDefault="00B333BD" w:rsidP="006356CE">
      <w:pPr>
        <w:spacing w:line="360" w:lineRule="auto"/>
        <w:jc w:val="both"/>
        <w:rPr>
          <w:rFonts w:ascii="Verdana" w:hAnsi="Verdana" w:cs="Tahoma"/>
          <w:b/>
          <w:i/>
          <w:sz w:val="20"/>
          <w:szCs w:val="20"/>
        </w:rPr>
      </w:pPr>
    </w:p>
    <w:p w14:paraId="0836A283" w14:textId="77777777"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14:paraId="33051E48" w14:textId="77777777" w:rsidR="00226077" w:rsidRDefault="00226077" w:rsidP="00B333BD">
      <w:pPr>
        <w:spacing w:line="360" w:lineRule="auto"/>
        <w:jc w:val="both"/>
        <w:rPr>
          <w:rFonts w:ascii="Verdana" w:hAnsi="Verdana" w:cs="Tahoma"/>
          <w:b/>
          <w:i/>
          <w:sz w:val="20"/>
          <w:szCs w:val="20"/>
        </w:rPr>
      </w:pPr>
    </w:p>
    <w:p w14:paraId="66678DD1" w14:textId="77777777"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627"/>
      </w:tblGrid>
      <w:tr w:rsidR="0063751A" w:rsidRPr="0063751A" w14:paraId="019ADA96" w14:textId="77777777">
        <w:trPr>
          <w:trHeight w:val="3325"/>
        </w:trPr>
        <w:tc>
          <w:tcPr>
            <w:tcW w:w="9853" w:type="dxa"/>
          </w:tcPr>
          <w:p w14:paraId="2DB866B7" w14:textId="77777777"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lastRenderedPageBreak/>
              <w:t xml:space="preserve"> </w:t>
            </w:r>
          </w:p>
          <w:p w14:paraId="16494184"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14:paraId="13631FED"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14:paraId="5CCC78B3"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14:paraId="2B3F4E4F"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proofErr w:type="spellStart"/>
            <w:r w:rsidRPr="0063751A">
              <w:rPr>
                <w:rFonts w:ascii="Verdana" w:hAnsi="Verdana" w:cs="Tahoma"/>
                <w:sz w:val="20"/>
                <w:szCs w:val="20"/>
              </w:rPr>
              <w:t xml:space="preserve">each </w:t>
            </w:r>
            <w:proofErr w:type="gramStart"/>
            <w:r w:rsidRPr="0063751A">
              <w:rPr>
                <w:rFonts w:ascii="Verdana" w:hAnsi="Verdana" w:cs="Tahoma"/>
                <w:sz w:val="20"/>
                <w:szCs w:val="20"/>
              </w:rPr>
              <w:t>others</w:t>
            </w:r>
            <w:proofErr w:type="spellEnd"/>
            <w:proofErr w:type="gramEnd"/>
            <w:r w:rsidRPr="0063751A">
              <w:rPr>
                <w:rFonts w:ascii="Verdana" w:hAnsi="Verdana" w:cs="Tahoma"/>
                <w:sz w:val="20"/>
                <w:szCs w:val="20"/>
              </w:rPr>
              <w:t xml:space="preserve"> ideas, </w:t>
            </w:r>
          </w:p>
          <w:p w14:paraId="36ABFA07"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14:paraId="7EA3A366"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14:paraId="66C07D7C"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14:paraId="2CC06C7C" w14:textId="77777777"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14:paraId="6D0E892B" w14:textId="77777777" w:rsidR="006356CE" w:rsidRPr="007676E3" w:rsidRDefault="006356CE" w:rsidP="006356CE">
      <w:pPr>
        <w:spacing w:line="360" w:lineRule="auto"/>
        <w:jc w:val="both"/>
        <w:rPr>
          <w:rFonts w:ascii="Verdana" w:hAnsi="Verdana" w:cs="Tahoma"/>
          <w:sz w:val="20"/>
          <w:szCs w:val="20"/>
        </w:rPr>
      </w:pPr>
    </w:p>
    <w:p w14:paraId="61B11DD5" w14:textId="2062EACC" w:rsidR="006356CE"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06632D2E" w14:textId="6A3D66EF" w:rsidR="001C1269" w:rsidRDefault="002B73C3" w:rsidP="009661BA">
      <w:pPr>
        <w:pStyle w:val="ListParagraph"/>
        <w:numPr>
          <w:ilvl w:val="0"/>
          <w:numId w:val="10"/>
        </w:numPr>
        <w:spacing w:line="360" w:lineRule="auto"/>
        <w:jc w:val="both"/>
        <w:rPr>
          <w:rFonts w:ascii="Verdana" w:hAnsi="Verdana" w:cs="Tahoma"/>
          <w:b/>
          <w:i/>
          <w:sz w:val="20"/>
          <w:szCs w:val="20"/>
        </w:rPr>
      </w:pPr>
      <w:r w:rsidRPr="001C1269">
        <w:rPr>
          <w:rFonts w:ascii="Verdana" w:hAnsi="Verdana" w:cs="Tahoma"/>
          <w:sz w:val="20"/>
          <w:szCs w:val="20"/>
        </w:rPr>
        <w:t xml:space="preserve">if miss a meeting and do not let the team know </w:t>
      </w:r>
    </w:p>
    <w:p w14:paraId="50A2C0E8" w14:textId="163306C2" w:rsidR="001C1269" w:rsidRPr="001C1269" w:rsidRDefault="001C1269" w:rsidP="009661BA">
      <w:pPr>
        <w:pStyle w:val="ListParagraph"/>
        <w:numPr>
          <w:ilvl w:val="0"/>
          <w:numId w:val="10"/>
        </w:numPr>
        <w:spacing w:line="360" w:lineRule="auto"/>
        <w:jc w:val="both"/>
        <w:rPr>
          <w:rFonts w:ascii="Verdana" w:hAnsi="Verdana" w:cs="Tahoma"/>
          <w:b/>
          <w:i/>
          <w:sz w:val="20"/>
          <w:szCs w:val="20"/>
        </w:rPr>
      </w:pPr>
      <w:r>
        <w:rPr>
          <w:rFonts w:ascii="Verdana" w:hAnsi="Verdana" w:cs="Tahoma"/>
          <w:sz w:val="20"/>
          <w:szCs w:val="20"/>
        </w:rPr>
        <w:t>missing a deadline</w:t>
      </w:r>
    </w:p>
    <w:p w14:paraId="3E96EBDC" w14:textId="3A12659E" w:rsidR="001C1269" w:rsidRPr="001C1269" w:rsidRDefault="001C1269" w:rsidP="009661BA">
      <w:pPr>
        <w:pStyle w:val="ListParagraph"/>
        <w:numPr>
          <w:ilvl w:val="0"/>
          <w:numId w:val="10"/>
        </w:numPr>
        <w:spacing w:line="360" w:lineRule="auto"/>
        <w:jc w:val="both"/>
        <w:rPr>
          <w:rFonts w:ascii="Verdana" w:hAnsi="Verdana" w:cs="Tahoma"/>
          <w:b/>
          <w:i/>
          <w:sz w:val="20"/>
          <w:szCs w:val="20"/>
        </w:rPr>
      </w:pPr>
      <w:r>
        <w:rPr>
          <w:rFonts w:ascii="Verdana" w:hAnsi="Verdana" w:cs="Tahoma"/>
          <w:sz w:val="20"/>
          <w:szCs w:val="20"/>
        </w:rPr>
        <w:t xml:space="preserve">not replying in the group chat </w:t>
      </w:r>
    </w:p>
    <w:p w14:paraId="6ED1213B" w14:textId="77777777" w:rsidR="001C1269" w:rsidRPr="001C1269" w:rsidRDefault="001C1269" w:rsidP="00367A67">
      <w:pPr>
        <w:pStyle w:val="ListParagraph"/>
        <w:spacing w:line="360" w:lineRule="auto"/>
        <w:jc w:val="both"/>
        <w:rPr>
          <w:rFonts w:ascii="Verdana" w:hAnsi="Verdana" w:cs="Tahoma"/>
          <w:b/>
          <w:i/>
          <w:sz w:val="20"/>
          <w:szCs w:val="20"/>
        </w:rPr>
      </w:pPr>
    </w:p>
    <w:p w14:paraId="3D25DCF1" w14:textId="29463B71" w:rsidR="009661BA"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236CF2C2" w14:textId="77777777" w:rsidR="002B73C3" w:rsidRDefault="002B73C3" w:rsidP="002B73C3">
      <w:pPr>
        <w:pStyle w:val="ListParagraph"/>
        <w:numPr>
          <w:ilvl w:val="0"/>
          <w:numId w:val="9"/>
        </w:numPr>
        <w:spacing w:line="360" w:lineRule="auto"/>
        <w:jc w:val="both"/>
        <w:rPr>
          <w:rFonts w:ascii="Verdana" w:hAnsi="Verdana" w:cs="Tahoma"/>
          <w:sz w:val="20"/>
          <w:szCs w:val="20"/>
        </w:rPr>
      </w:pPr>
      <w:r>
        <w:rPr>
          <w:rFonts w:ascii="Verdana" w:hAnsi="Verdana" w:cs="Tahoma"/>
          <w:sz w:val="20"/>
          <w:szCs w:val="20"/>
        </w:rPr>
        <w:t>if team member disappear</w:t>
      </w:r>
      <w:r>
        <w:rPr>
          <w:rFonts w:ascii="Verdana" w:hAnsi="Verdana" w:cs="Tahoma"/>
          <w:sz w:val="20"/>
          <w:szCs w:val="20"/>
        </w:rPr>
        <w:t>s</w:t>
      </w:r>
    </w:p>
    <w:p w14:paraId="5A0E8C80" w14:textId="67D19402" w:rsidR="006356CE" w:rsidRDefault="002B73C3" w:rsidP="006356CE">
      <w:pPr>
        <w:pStyle w:val="ListParagraph"/>
        <w:numPr>
          <w:ilvl w:val="0"/>
          <w:numId w:val="9"/>
        </w:numPr>
        <w:spacing w:line="360" w:lineRule="auto"/>
        <w:jc w:val="both"/>
        <w:rPr>
          <w:rFonts w:ascii="Verdana" w:hAnsi="Verdana" w:cs="Tahoma"/>
          <w:sz w:val="20"/>
          <w:szCs w:val="20"/>
        </w:rPr>
      </w:pPr>
      <w:r w:rsidRPr="001C1269">
        <w:rPr>
          <w:rFonts w:ascii="Verdana" w:hAnsi="Verdana" w:cs="Tahoma"/>
          <w:sz w:val="20"/>
          <w:szCs w:val="20"/>
        </w:rPr>
        <w:t>do not submit their work load by the deadline.</w:t>
      </w:r>
    </w:p>
    <w:p w14:paraId="6E27FE92" w14:textId="0B5842F8" w:rsidR="001C1269" w:rsidRPr="001C1269" w:rsidRDefault="001C1269" w:rsidP="006356CE">
      <w:pPr>
        <w:pStyle w:val="ListParagraph"/>
        <w:numPr>
          <w:ilvl w:val="0"/>
          <w:numId w:val="9"/>
        </w:numPr>
        <w:spacing w:line="360" w:lineRule="auto"/>
        <w:jc w:val="both"/>
        <w:rPr>
          <w:rFonts w:ascii="Verdana" w:hAnsi="Verdana" w:cs="Tahoma"/>
          <w:sz w:val="20"/>
          <w:szCs w:val="20"/>
        </w:rPr>
      </w:pPr>
      <w:r>
        <w:rPr>
          <w:rFonts w:ascii="Verdana" w:hAnsi="Verdana" w:cs="Tahoma"/>
          <w:sz w:val="20"/>
          <w:szCs w:val="20"/>
        </w:rPr>
        <w:t xml:space="preserve">repeatedly missing deadline </w:t>
      </w:r>
    </w:p>
    <w:p w14:paraId="7B30ECBA" w14:textId="77777777" w:rsidR="00FD57E6" w:rsidRPr="007676E3" w:rsidRDefault="00FD57E6" w:rsidP="00FD57E6">
      <w:pPr>
        <w:pStyle w:val="Heading2"/>
      </w:pPr>
      <w:bookmarkStart w:id="6" w:name="_Toc299977986"/>
      <w:r>
        <w:t>Dispute Resolution &amp; Conflict Management</w:t>
      </w:r>
      <w:bookmarkEnd w:id="6"/>
    </w:p>
    <w:p w14:paraId="1EF6A0CC" w14:textId="77777777"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14:paraId="76836415" w14:textId="77777777" w:rsidR="009661BA" w:rsidRPr="007676E3" w:rsidRDefault="009661BA" w:rsidP="006356CE">
      <w:pPr>
        <w:spacing w:line="360" w:lineRule="auto"/>
        <w:jc w:val="both"/>
        <w:rPr>
          <w:rFonts w:ascii="Verdana" w:hAnsi="Verdana" w:cs="Tahoma"/>
          <w:b/>
          <w:i/>
          <w:sz w:val="20"/>
          <w:szCs w:val="20"/>
        </w:rPr>
      </w:pPr>
    </w:p>
    <w:p w14:paraId="29A37FC1"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14:paraId="0068C7FD" w14:textId="7C09BF19" w:rsidR="009661BA" w:rsidRDefault="009661BA" w:rsidP="006356CE">
      <w:pPr>
        <w:spacing w:line="360" w:lineRule="auto"/>
        <w:jc w:val="both"/>
        <w:rPr>
          <w:rFonts w:ascii="Verdana" w:hAnsi="Verdana" w:cs="Tahoma"/>
          <w:b/>
          <w:i/>
          <w:sz w:val="20"/>
          <w:szCs w:val="20"/>
        </w:rPr>
      </w:pPr>
    </w:p>
    <w:p w14:paraId="04DD68ED" w14:textId="1666E0A0" w:rsidR="002B73C3" w:rsidRPr="001050C7" w:rsidRDefault="002B73C3" w:rsidP="002B73C3">
      <w:pPr>
        <w:spacing w:line="360" w:lineRule="auto"/>
        <w:jc w:val="both"/>
        <w:rPr>
          <w:rFonts w:ascii="Verdana" w:hAnsi="Verdana" w:cs="Tahoma"/>
          <w:sz w:val="20"/>
          <w:szCs w:val="20"/>
        </w:rPr>
      </w:pPr>
      <w:r>
        <w:rPr>
          <w:rFonts w:ascii="Verdana" w:hAnsi="Verdana" w:cs="Tahoma"/>
          <w:sz w:val="20"/>
          <w:szCs w:val="20"/>
        </w:rPr>
        <w:t>Three strike system. If you breach a team agreement get a strike and if receive 3 strikes the team will take it up with Jess</w:t>
      </w:r>
      <w:r>
        <w:rPr>
          <w:rFonts w:ascii="Verdana" w:hAnsi="Verdana" w:cs="Tahoma"/>
          <w:sz w:val="20"/>
          <w:szCs w:val="20"/>
        </w:rPr>
        <w:t>e</w:t>
      </w:r>
    </w:p>
    <w:p w14:paraId="1CF52D73" w14:textId="77777777" w:rsidR="002B73C3" w:rsidRPr="007676E3" w:rsidRDefault="002B73C3" w:rsidP="006356CE">
      <w:pPr>
        <w:spacing w:line="360" w:lineRule="auto"/>
        <w:jc w:val="both"/>
        <w:rPr>
          <w:rFonts w:ascii="Verdana" w:hAnsi="Verdana" w:cs="Tahoma"/>
          <w:b/>
          <w:i/>
          <w:sz w:val="20"/>
          <w:szCs w:val="20"/>
        </w:rPr>
      </w:pPr>
    </w:p>
    <w:p w14:paraId="4ECCE337" w14:textId="6995AC35" w:rsidR="006356CE"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14:paraId="2DFC6D28" w14:textId="47F473B1" w:rsidR="002B73C3" w:rsidRDefault="002B73C3" w:rsidP="006356CE">
      <w:pPr>
        <w:spacing w:line="360" w:lineRule="auto"/>
        <w:jc w:val="both"/>
        <w:rPr>
          <w:rFonts w:ascii="Verdana" w:hAnsi="Verdana" w:cs="Tahoma"/>
          <w:b/>
          <w:i/>
          <w:sz w:val="20"/>
          <w:szCs w:val="20"/>
        </w:rPr>
      </w:pPr>
    </w:p>
    <w:p w14:paraId="17DC8614" w14:textId="77777777" w:rsidR="002B73C3" w:rsidRDefault="002B73C3" w:rsidP="002B73C3">
      <w:pPr>
        <w:spacing w:line="360" w:lineRule="auto"/>
        <w:jc w:val="both"/>
        <w:rPr>
          <w:rFonts w:ascii="Verdana" w:hAnsi="Verdana" w:cs="Tahoma"/>
          <w:b/>
          <w:i/>
          <w:sz w:val="20"/>
          <w:szCs w:val="20"/>
        </w:rPr>
      </w:pPr>
    </w:p>
    <w:p w14:paraId="021060BF" w14:textId="3B8772F1" w:rsidR="002B73C3" w:rsidRPr="0081779E" w:rsidRDefault="002B73C3" w:rsidP="002B73C3">
      <w:pPr>
        <w:spacing w:line="360" w:lineRule="auto"/>
        <w:jc w:val="both"/>
        <w:rPr>
          <w:rFonts w:ascii="Verdana" w:hAnsi="Verdana" w:cs="Tahoma"/>
          <w:sz w:val="20"/>
          <w:szCs w:val="20"/>
        </w:rPr>
      </w:pPr>
      <w:r>
        <w:rPr>
          <w:rFonts w:ascii="Verdana" w:hAnsi="Verdana" w:cs="Tahoma"/>
          <w:sz w:val="20"/>
          <w:szCs w:val="20"/>
        </w:rPr>
        <w:t xml:space="preserve">Go straight to Jesse or unit coordinator </w:t>
      </w:r>
    </w:p>
    <w:p w14:paraId="0807372E" w14:textId="77777777" w:rsidR="002B73C3" w:rsidRPr="007676E3" w:rsidRDefault="002B73C3" w:rsidP="006356CE">
      <w:pPr>
        <w:spacing w:line="360" w:lineRule="auto"/>
        <w:jc w:val="both"/>
        <w:rPr>
          <w:rFonts w:ascii="Verdana" w:hAnsi="Verdana" w:cs="Tahoma"/>
          <w:b/>
          <w:i/>
          <w:sz w:val="20"/>
          <w:szCs w:val="20"/>
        </w:rPr>
      </w:pPr>
    </w:p>
    <w:p w14:paraId="25359890" w14:textId="77777777" w:rsidR="00226077" w:rsidRDefault="00226077" w:rsidP="006356CE">
      <w:pPr>
        <w:pStyle w:val="Heading1"/>
        <w:numPr>
          <w:ilvl w:val="0"/>
          <w:numId w:val="0"/>
        </w:numPr>
        <w:rPr>
          <w:rFonts w:cs="Tahoma"/>
          <w:szCs w:val="20"/>
        </w:rPr>
      </w:pPr>
    </w:p>
    <w:p w14:paraId="142A9D8A" w14:textId="77777777"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14:paraId="41EA66B6" w14:textId="77777777" w:rsidR="00255491" w:rsidRDefault="00255491" w:rsidP="00BD3E2D">
      <w:pPr>
        <w:spacing w:line="360" w:lineRule="auto"/>
        <w:jc w:val="both"/>
        <w:rPr>
          <w:rFonts w:ascii="Verdana" w:hAnsi="Verdana" w:cs="Tahoma"/>
          <w:sz w:val="20"/>
          <w:szCs w:val="20"/>
        </w:rPr>
      </w:pPr>
    </w:p>
    <w:p w14:paraId="58733B11" w14:textId="2AFE9855"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367A67">
        <w:rPr>
          <w:rFonts w:ascii="Verdana" w:hAnsi="Verdana" w:cs="Tahoma"/>
          <w:sz w:val="20"/>
          <w:szCs w:val="20"/>
        </w:rPr>
        <w:t>The Sweaty Ants</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B54588">
        <w:rPr>
          <w:rFonts w:ascii="Verdana" w:hAnsi="Verdana" w:cs="Tahoma"/>
          <w:sz w:val="20"/>
          <w:szCs w:val="20"/>
        </w:rPr>
        <w:t>IFB299 Car Rental Project</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00B54588">
        <w:rPr>
          <w:rFonts w:ascii="Verdana" w:hAnsi="Verdana" w:cs="Tahoma"/>
          <w:sz w:val="20"/>
          <w:szCs w:val="20"/>
        </w:rPr>
        <w:t>Sweaty Ants</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57ADEB0B" w14:textId="77777777" w:rsidR="00681837" w:rsidRPr="007676E3" w:rsidRDefault="00681837" w:rsidP="00702894">
      <w:pPr>
        <w:spacing w:line="360" w:lineRule="auto"/>
        <w:jc w:val="both"/>
        <w:rPr>
          <w:rFonts w:ascii="Verdana" w:hAnsi="Verdana" w:cs="Tahoma"/>
          <w:sz w:val="20"/>
          <w:szCs w:val="20"/>
        </w:rPr>
      </w:pPr>
    </w:p>
    <w:p w14:paraId="461EE61A"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14:paraId="2A6E5CDF" w14:textId="77777777" w:rsidR="00F172AE" w:rsidRPr="007676E3" w:rsidRDefault="00F172AE" w:rsidP="00F172AE">
      <w:pPr>
        <w:ind w:left="144"/>
        <w:rPr>
          <w:rFonts w:ascii="Verdana" w:hAnsi="Verdana" w:cs="Tahoma"/>
          <w:sz w:val="20"/>
          <w:szCs w:val="20"/>
        </w:rPr>
      </w:pPr>
    </w:p>
    <w:p w14:paraId="66EDA04A" w14:textId="77777777" w:rsidR="00C27DCD" w:rsidRPr="007676E3" w:rsidRDefault="00C27DCD" w:rsidP="00E53C10">
      <w:pPr>
        <w:jc w:val="both"/>
        <w:rPr>
          <w:rFonts w:ascii="Verdana" w:hAnsi="Verdana" w:cs="Tahoma"/>
          <w:sz w:val="20"/>
          <w:szCs w:val="20"/>
        </w:rPr>
      </w:pPr>
    </w:p>
    <w:p w14:paraId="452B2973" w14:textId="77777777"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14:paraId="23E1F034" w14:textId="77777777" w:rsidR="00BF229A" w:rsidRPr="007676E3" w:rsidRDefault="00BF229A" w:rsidP="00BF229A">
      <w:pPr>
        <w:rPr>
          <w:rFonts w:ascii="Verdana" w:hAnsi="Verdana" w:cs="Tahoma"/>
          <w:sz w:val="20"/>
          <w:szCs w:val="20"/>
        </w:rPr>
      </w:pPr>
    </w:p>
    <w:p w14:paraId="2DC8C30C" w14:textId="77777777"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14:paraId="09EF7A21" w14:textId="77777777" w:rsidR="00226077" w:rsidRPr="00C041F0" w:rsidRDefault="00226077" w:rsidP="00226077">
      <w:pPr>
        <w:rPr>
          <w:rFonts w:ascii="Verdana" w:hAnsi="Verdana" w:cs="Tahoma"/>
          <w:b/>
          <w:sz w:val="20"/>
          <w:szCs w:val="20"/>
        </w:rPr>
      </w:pPr>
    </w:p>
    <w:p w14:paraId="432D0480" w14:textId="77777777" w:rsidR="00226077" w:rsidRPr="00C041F0" w:rsidRDefault="00226077" w:rsidP="00226077">
      <w:pPr>
        <w:spacing w:line="360" w:lineRule="auto"/>
        <w:rPr>
          <w:rFonts w:ascii="Verdana" w:hAnsi="Verdana" w:cs="Tahoma"/>
          <w:sz w:val="20"/>
          <w:szCs w:val="20"/>
        </w:rPr>
      </w:pPr>
      <w:proofErr w:type="gramStart"/>
      <w:r w:rsidRPr="00C041F0">
        <w:rPr>
          <w:rFonts w:ascii="Verdana" w:hAnsi="Verdana" w:cs="Tahoma"/>
          <w:sz w:val="20"/>
          <w:szCs w:val="20"/>
        </w:rPr>
        <w:t>In order for</w:t>
      </w:r>
      <w:proofErr w:type="gramEnd"/>
      <w:r w:rsidRPr="00C041F0">
        <w:rPr>
          <w:rFonts w:ascii="Verdana" w:hAnsi="Verdana" w:cs="Tahoma"/>
          <w:sz w:val="20"/>
          <w:szCs w:val="20"/>
        </w:rPr>
        <w:t xml:space="preserve"> your team to achieve its common goals, to coordinate activities and to enable group synergy, your team and its members must communicate regularly and abide by mutually acceptable and beneficial principles of behaviour.  </w:t>
      </w:r>
    </w:p>
    <w:p w14:paraId="31128B67" w14:textId="77777777" w:rsidR="00226077" w:rsidRPr="00C041F0" w:rsidRDefault="00226077" w:rsidP="00226077">
      <w:pPr>
        <w:spacing w:line="360" w:lineRule="auto"/>
        <w:rPr>
          <w:rFonts w:ascii="Verdana" w:hAnsi="Verdana" w:cs="Tahoma"/>
          <w:sz w:val="20"/>
          <w:szCs w:val="20"/>
        </w:rPr>
      </w:pPr>
    </w:p>
    <w:p w14:paraId="2F7AAD49"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10568C35" w14:textId="77777777" w:rsidR="00226077" w:rsidRPr="00C041F0" w:rsidRDefault="00226077" w:rsidP="00226077">
      <w:pPr>
        <w:spacing w:line="360" w:lineRule="auto"/>
        <w:rPr>
          <w:rFonts w:ascii="Verdana" w:hAnsi="Verdana" w:cs="Tahoma"/>
          <w:sz w:val="20"/>
          <w:szCs w:val="20"/>
        </w:rPr>
      </w:pPr>
    </w:p>
    <w:p w14:paraId="634D9A0E" w14:textId="77777777"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331BEBE5" w14:textId="77777777" w:rsidR="00226077" w:rsidRDefault="00226077" w:rsidP="00226077">
      <w:pPr>
        <w:spacing w:line="360" w:lineRule="auto"/>
        <w:rPr>
          <w:rFonts w:ascii="Verdana" w:hAnsi="Verdana" w:cs="Tahoma"/>
          <w:sz w:val="20"/>
          <w:szCs w:val="20"/>
        </w:rPr>
      </w:pPr>
    </w:p>
    <w:p w14:paraId="51357DBE"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0C25BBCB" w14:textId="77777777" w:rsidR="00226077" w:rsidRPr="00C041F0" w:rsidRDefault="00226077" w:rsidP="00226077">
      <w:pPr>
        <w:spacing w:line="360" w:lineRule="auto"/>
        <w:rPr>
          <w:rFonts w:ascii="Verdana" w:hAnsi="Verdana" w:cs="Tahoma"/>
          <w:sz w:val="20"/>
          <w:szCs w:val="20"/>
        </w:rPr>
      </w:pPr>
    </w:p>
    <w:p w14:paraId="1EA1FF17" w14:textId="77777777"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14:paraId="47C3CC81"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3D893EB7"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5537C1C1"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5710E9B2"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3EE230AC"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14:paraId="06721C9E"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62C07C9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0D797B1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0874C67B"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02EEFFFB"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25DEE281"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72A429AE"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14:paraId="1EDFFF9C"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14:paraId="125DBFD8"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31956F7A"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14:paraId="4CE26307"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14:paraId="23FDD6DE" w14:textId="77777777" w:rsidR="00226077" w:rsidRPr="00C041F0" w:rsidRDefault="00226077" w:rsidP="00226077">
      <w:pPr>
        <w:spacing w:before="120" w:after="120"/>
        <w:rPr>
          <w:rFonts w:ascii="Verdana" w:hAnsi="Verdana" w:cs="Tahoma"/>
          <w:b/>
          <w:sz w:val="20"/>
          <w:szCs w:val="20"/>
        </w:rPr>
      </w:pPr>
    </w:p>
    <w:p w14:paraId="5C28B586" w14:textId="77777777" w:rsidR="00226077" w:rsidRPr="00C041F0" w:rsidRDefault="00226077" w:rsidP="00AD67D7">
      <w:pPr>
        <w:pStyle w:val="Heading2"/>
        <w:numPr>
          <w:ilvl w:val="0"/>
          <w:numId w:val="0"/>
        </w:numPr>
      </w:pPr>
      <w:bookmarkStart w:id="11" w:name="_Toc299977991"/>
      <w:r w:rsidRPr="00C041F0">
        <w:t>Communication and Operational Process Topics</w:t>
      </w:r>
      <w:bookmarkEnd w:id="11"/>
    </w:p>
    <w:p w14:paraId="20C8BC55"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4FEDDCDF"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733F489A"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14:paraId="5DD123DF"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14:paraId="3B59F974"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Will the team use an </w:t>
      </w:r>
      <w:proofErr w:type="gramStart"/>
      <w:r w:rsidRPr="00C041F0">
        <w:rPr>
          <w:rFonts w:ascii="Verdana" w:hAnsi="Verdana" w:cs="Tahoma"/>
          <w:sz w:val="20"/>
          <w:szCs w:val="20"/>
        </w:rPr>
        <w:t>issues</w:t>
      </w:r>
      <w:proofErr w:type="gramEnd"/>
      <w:r w:rsidRPr="00C041F0">
        <w:rPr>
          <w:rFonts w:ascii="Verdana" w:hAnsi="Verdana" w:cs="Tahoma"/>
          <w:sz w:val="20"/>
          <w:szCs w:val="20"/>
        </w:rPr>
        <w:t xml:space="preserve"> register to track the resolution of project, team and technical issues; if so how will this work.</w:t>
      </w:r>
    </w:p>
    <w:p w14:paraId="05C3B002"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3F440089"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2ED5705F"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4D44B5D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6001D8D1"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41E7BB98"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72147EBF"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174F5F0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5AFC2EFB"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14:paraId="17A344ED" w14:textId="77777777" w:rsidR="00226077" w:rsidRPr="00C041F0" w:rsidRDefault="00226077" w:rsidP="00226077">
      <w:pPr>
        <w:spacing w:line="360" w:lineRule="auto"/>
        <w:rPr>
          <w:rFonts w:ascii="Verdana" w:hAnsi="Verdana" w:cs="Tahoma"/>
          <w:sz w:val="20"/>
          <w:szCs w:val="20"/>
        </w:rPr>
      </w:pPr>
    </w:p>
    <w:p w14:paraId="6D980798" w14:textId="77777777" w:rsidR="00226077" w:rsidRDefault="00226077" w:rsidP="00226077">
      <w:pPr>
        <w:rPr>
          <w:rFonts w:ascii="Verdana" w:hAnsi="Verdana" w:cs="Tahoma"/>
          <w:b/>
          <w:sz w:val="20"/>
          <w:szCs w:val="20"/>
        </w:rPr>
      </w:pPr>
    </w:p>
    <w:p w14:paraId="7C6847B4" w14:textId="77777777" w:rsidR="00226077" w:rsidRDefault="00226077" w:rsidP="00226077">
      <w:pPr>
        <w:rPr>
          <w:rFonts w:ascii="Verdana" w:hAnsi="Verdana" w:cs="Tahoma"/>
          <w:b/>
          <w:sz w:val="20"/>
          <w:szCs w:val="20"/>
        </w:rPr>
      </w:pPr>
    </w:p>
    <w:p w14:paraId="4793BD66" w14:textId="77777777" w:rsidR="00226077" w:rsidRDefault="00226077" w:rsidP="00226077">
      <w:pPr>
        <w:rPr>
          <w:rFonts w:ascii="Verdana" w:hAnsi="Verdana" w:cs="Tahoma"/>
          <w:b/>
          <w:sz w:val="20"/>
          <w:szCs w:val="20"/>
        </w:rPr>
      </w:pPr>
    </w:p>
    <w:p w14:paraId="09D5D962" w14:textId="77777777" w:rsidR="00226077" w:rsidRDefault="00226077" w:rsidP="00226077">
      <w:pPr>
        <w:rPr>
          <w:rFonts w:ascii="Verdana" w:hAnsi="Verdana" w:cs="Tahoma"/>
          <w:b/>
          <w:sz w:val="20"/>
          <w:szCs w:val="20"/>
        </w:rPr>
      </w:pPr>
    </w:p>
    <w:p w14:paraId="6C014A95" w14:textId="77777777" w:rsidR="00226077" w:rsidRDefault="00226077" w:rsidP="00226077">
      <w:pPr>
        <w:rPr>
          <w:rFonts w:ascii="Verdana" w:hAnsi="Verdana" w:cs="Tahoma"/>
          <w:b/>
          <w:sz w:val="20"/>
          <w:szCs w:val="20"/>
        </w:rPr>
      </w:pPr>
    </w:p>
    <w:p w14:paraId="089728FF" w14:textId="77777777" w:rsidR="00226077" w:rsidRDefault="00226077" w:rsidP="00226077">
      <w:pPr>
        <w:rPr>
          <w:rFonts w:ascii="Verdana" w:hAnsi="Verdana" w:cs="Tahoma"/>
          <w:b/>
          <w:sz w:val="20"/>
          <w:szCs w:val="20"/>
        </w:rPr>
      </w:pPr>
    </w:p>
    <w:p w14:paraId="2A0C83A6" w14:textId="77777777" w:rsidR="00226077" w:rsidRDefault="00226077" w:rsidP="00226077">
      <w:pPr>
        <w:rPr>
          <w:rFonts w:ascii="Verdana" w:hAnsi="Verdana" w:cs="Tahoma"/>
          <w:b/>
          <w:sz w:val="20"/>
          <w:szCs w:val="20"/>
        </w:rPr>
      </w:pPr>
    </w:p>
    <w:p w14:paraId="3D2335F2" w14:textId="77777777" w:rsidR="00226077" w:rsidRDefault="00226077" w:rsidP="00226077">
      <w:pPr>
        <w:rPr>
          <w:rFonts w:ascii="Verdana" w:hAnsi="Verdana" w:cs="Tahoma"/>
          <w:b/>
          <w:sz w:val="20"/>
          <w:szCs w:val="20"/>
        </w:rPr>
      </w:pPr>
    </w:p>
    <w:p w14:paraId="0AD95910" w14:textId="77777777" w:rsidR="00226077" w:rsidRDefault="00226077" w:rsidP="00226077">
      <w:pPr>
        <w:rPr>
          <w:rFonts w:ascii="Verdana" w:hAnsi="Verdana" w:cs="Tahoma"/>
          <w:b/>
          <w:sz w:val="20"/>
          <w:szCs w:val="20"/>
        </w:rPr>
      </w:pPr>
    </w:p>
    <w:p w14:paraId="4F3A6D9D" w14:textId="77777777" w:rsidR="00226077" w:rsidRDefault="00226077" w:rsidP="00226077">
      <w:pPr>
        <w:rPr>
          <w:rFonts w:ascii="Verdana" w:hAnsi="Verdana" w:cs="Tahoma"/>
          <w:b/>
          <w:sz w:val="20"/>
          <w:szCs w:val="20"/>
        </w:rPr>
      </w:pPr>
    </w:p>
    <w:p w14:paraId="0F8BFFB9" w14:textId="77777777" w:rsidR="00226077" w:rsidRDefault="00226077" w:rsidP="00226077">
      <w:pPr>
        <w:rPr>
          <w:rFonts w:ascii="Verdana" w:hAnsi="Verdana" w:cs="Tahoma"/>
          <w:b/>
          <w:sz w:val="20"/>
          <w:szCs w:val="20"/>
        </w:rPr>
      </w:pPr>
    </w:p>
    <w:p w14:paraId="08DE0DF7" w14:textId="77777777" w:rsidR="00226077" w:rsidRPr="00C041F0" w:rsidRDefault="00226077" w:rsidP="00AD67D7">
      <w:pPr>
        <w:pStyle w:val="Heading2"/>
        <w:numPr>
          <w:ilvl w:val="0"/>
          <w:numId w:val="0"/>
        </w:numPr>
      </w:pPr>
      <w:bookmarkStart w:id="12" w:name="_Toc299977992"/>
      <w:r w:rsidRPr="00C041F0">
        <w:lastRenderedPageBreak/>
        <w:t>Defining Major and Minor Non-Compliance</w:t>
      </w:r>
      <w:bookmarkEnd w:id="12"/>
    </w:p>
    <w:p w14:paraId="49CA6138" w14:textId="77777777" w:rsidR="00226077" w:rsidRPr="00C041F0" w:rsidRDefault="00226077" w:rsidP="00226077">
      <w:pPr>
        <w:rPr>
          <w:rFonts w:ascii="Verdana" w:hAnsi="Verdana" w:cs="Tahoma"/>
          <w:b/>
          <w:sz w:val="20"/>
          <w:szCs w:val="20"/>
        </w:rPr>
      </w:pPr>
    </w:p>
    <w:p w14:paraId="74008CC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54260D5B" w14:textId="77777777" w:rsidR="00226077" w:rsidRPr="00C041F0" w:rsidRDefault="00226077" w:rsidP="00226077">
      <w:pPr>
        <w:spacing w:line="360" w:lineRule="auto"/>
        <w:rPr>
          <w:rFonts w:ascii="Verdana" w:hAnsi="Verdana" w:cs="Tahoma"/>
          <w:sz w:val="20"/>
          <w:szCs w:val="20"/>
        </w:rPr>
      </w:pPr>
    </w:p>
    <w:p w14:paraId="52DB2C28"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14:paraId="3D39DB0A" w14:textId="77777777" w:rsidR="00226077" w:rsidRPr="00C041F0" w:rsidRDefault="00226077" w:rsidP="00226077">
      <w:pPr>
        <w:spacing w:line="360" w:lineRule="auto"/>
        <w:rPr>
          <w:rFonts w:ascii="Verdana" w:hAnsi="Verdana" w:cs="Tahoma"/>
          <w:sz w:val="20"/>
          <w:szCs w:val="20"/>
        </w:rPr>
      </w:pPr>
    </w:p>
    <w:p w14:paraId="6F94E6AC" w14:textId="77777777" w:rsidR="00226077" w:rsidRPr="00C041F0" w:rsidRDefault="00226077" w:rsidP="00AD67D7">
      <w:pPr>
        <w:pStyle w:val="Heading2"/>
        <w:numPr>
          <w:ilvl w:val="0"/>
          <w:numId w:val="0"/>
        </w:numPr>
      </w:pPr>
      <w:bookmarkStart w:id="13" w:name="_Toc299977993"/>
      <w:r w:rsidRPr="00C041F0">
        <w:t>Penalties for Major and Minor Non-Compliance</w:t>
      </w:r>
      <w:bookmarkEnd w:id="13"/>
    </w:p>
    <w:p w14:paraId="3E623EBC" w14:textId="77777777" w:rsidR="00226077" w:rsidRPr="00C041F0" w:rsidRDefault="00226077" w:rsidP="00226077">
      <w:pPr>
        <w:rPr>
          <w:rFonts w:ascii="Verdana" w:hAnsi="Verdana" w:cs="Tahoma"/>
          <w:b/>
          <w:sz w:val="20"/>
          <w:szCs w:val="20"/>
        </w:rPr>
      </w:pPr>
    </w:p>
    <w:p w14:paraId="5A0D7BA7"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524D88D6" w14:textId="77777777" w:rsidR="00226077" w:rsidRPr="00C041F0" w:rsidRDefault="00226077" w:rsidP="00226077">
      <w:pPr>
        <w:spacing w:line="360" w:lineRule="auto"/>
        <w:rPr>
          <w:rFonts w:ascii="Verdana" w:hAnsi="Verdana" w:cs="Tahoma"/>
          <w:sz w:val="20"/>
          <w:szCs w:val="20"/>
        </w:rPr>
      </w:pPr>
    </w:p>
    <w:p w14:paraId="03876B6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may agree to allow a small number of minor transgressions occur without penalty </w:t>
      </w:r>
      <w:proofErr w:type="gramStart"/>
      <w:r w:rsidRPr="00C041F0">
        <w:rPr>
          <w:rFonts w:ascii="Verdana" w:hAnsi="Verdana" w:cs="Tahoma"/>
          <w:sz w:val="20"/>
          <w:szCs w:val="20"/>
        </w:rPr>
        <w:t>as long as</w:t>
      </w:r>
      <w:proofErr w:type="gramEnd"/>
      <w:r w:rsidRPr="00C041F0">
        <w:rPr>
          <w:rFonts w:ascii="Verdana" w:hAnsi="Verdana" w:cs="Tahoma"/>
          <w:sz w:val="20"/>
          <w:szCs w:val="20"/>
        </w:rPr>
        <w:t xml:space="preserve"> team members behave appropriately &amp; professionally.</w:t>
      </w:r>
    </w:p>
    <w:p w14:paraId="7D3063AC" w14:textId="77777777" w:rsidR="00226077" w:rsidRPr="00C041F0" w:rsidRDefault="00226077" w:rsidP="00226077">
      <w:pPr>
        <w:spacing w:line="360" w:lineRule="auto"/>
        <w:rPr>
          <w:rFonts w:ascii="Verdana" w:hAnsi="Verdana" w:cs="Tahoma"/>
          <w:sz w:val="20"/>
          <w:szCs w:val="20"/>
        </w:rPr>
      </w:pPr>
    </w:p>
    <w:p w14:paraId="446CB718" w14:textId="77777777" w:rsidR="00226077" w:rsidRPr="00C041F0" w:rsidRDefault="00226077" w:rsidP="00226077">
      <w:pPr>
        <w:rPr>
          <w:rFonts w:ascii="Verdana" w:hAnsi="Verdana" w:cs="Tahoma"/>
          <w:sz w:val="20"/>
          <w:szCs w:val="20"/>
        </w:rPr>
      </w:pPr>
    </w:p>
    <w:p w14:paraId="19B8E611" w14:textId="77777777" w:rsidR="00226077" w:rsidRPr="00C041F0" w:rsidRDefault="00226077" w:rsidP="00226077">
      <w:pPr>
        <w:spacing w:line="360" w:lineRule="auto"/>
        <w:jc w:val="both"/>
        <w:rPr>
          <w:rFonts w:ascii="Verdana" w:hAnsi="Verdana" w:cs="Tahoma"/>
          <w:sz w:val="20"/>
          <w:szCs w:val="20"/>
        </w:rPr>
      </w:pPr>
    </w:p>
    <w:p w14:paraId="655EE58D" w14:textId="77777777" w:rsidR="00226077" w:rsidRPr="00C041F0" w:rsidRDefault="00226077" w:rsidP="00226077">
      <w:pPr>
        <w:rPr>
          <w:rFonts w:ascii="Verdana" w:hAnsi="Verdana" w:cs="Tahoma"/>
          <w:sz w:val="20"/>
          <w:szCs w:val="20"/>
        </w:rPr>
      </w:pPr>
    </w:p>
    <w:p w14:paraId="04994817"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706CE" w14:textId="77777777" w:rsidR="003462F7" w:rsidRDefault="003462F7">
      <w:r>
        <w:separator/>
      </w:r>
    </w:p>
  </w:endnote>
  <w:endnote w:type="continuationSeparator" w:id="0">
    <w:p w14:paraId="39C1D244" w14:textId="77777777" w:rsidR="003462F7" w:rsidRDefault="0034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FE9A9" w14:textId="77777777"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BD4EBE">
      <w:rPr>
        <w:rStyle w:val="PageNumber"/>
        <w:rFonts w:ascii="Verdana" w:hAnsi="Verdana"/>
        <w:b/>
        <w:noProof/>
        <w:sz w:val="16"/>
        <w:szCs w:val="16"/>
      </w:rPr>
      <w:t>ii</w:t>
    </w:r>
    <w:r w:rsidRPr="00B80492">
      <w:rPr>
        <w:rStyle w:val="PageNumber"/>
        <w:rFonts w:ascii="Verdana" w:hAnsi="Verdana"/>
        <w:b/>
        <w:sz w:val="16"/>
        <w:szCs w:val="16"/>
      </w:rPr>
      <w:fldChar w:fldCharType="end"/>
    </w:r>
  </w:p>
  <w:p w14:paraId="4B33D8AD" w14:textId="77777777"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15AC2" w14:textId="77777777" w:rsidR="003462F7" w:rsidRDefault="003462F7">
      <w:r>
        <w:separator/>
      </w:r>
    </w:p>
  </w:footnote>
  <w:footnote w:type="continuationSeparator" w:id="0">
    <w:p w14:paraId="73D6DCD6" w14:textId="77777777" w:rsidR="003462F7" w:rsidRDefault="003462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3C412D1"/>
    <w:multiLevelType w:val="hybridMultilevel"/>
    <w:tmpl w:val="324CEE12"/>
    <w:lvl w:ilvl="0" w:tplc="04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1C6C0B4E"/>
    <w:multiLevelType w:val="hybridMultilevel"/>
    <w:tmpl w:val="3B02476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56500948"/>
    <w:multiLevelType w:val="hybridMultilevel"/>
    <w:tmpl w:val="A10005C0"/>
    <w:lvl w:ilvl="0" w:tplc="04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1512F0"/>
    <w:multiLevelType w:val="hybridMultilevel"/>
    <w:tmpl w:val="BF8E1F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7"/>
  </w:num>
  <w:num w:numId="2">
    <w:abstractNumId w:val="35"/>
  </w:num>
  <w:num w:numId="3">
    <w:abstractNumId w:val="33"/>
  </w:num>
  <w:num w:numId="4">
    <w:abstractNumId w:val="31"/>
  </w:num>
  <w:num w:numId="5">
    <w:abstractNumId w:val="36"/>
  </w:num>
  <w:num w:numId="6">
    <w:abstractNumId w:val="28"/>
  </w:num>
  <w:num w:numId="7">
    <w:abstractNumId w:val="30"/>
  </w:num>
  <w:num w:numId="8">
    <w:abstractNumId w:val="32"/>
  </w:num>
  <w:num w:numId="9">
    <w:abstractNumId w:val="34"/>
  </w:num>
  <w:num w:numId="1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1AF"/>
    <w:rsid w:val="00004978"/>
    <w:rsid w:val="00004C9E"/>
    <w:rsid w:val="00006161"/>
    <w:rsid w:val="0000628C"/>
    <w:rsid w:val="00010994"/>
    <w:rsid w:val="00012FE1"/>
    <w:rsid w:val="00013F1C"/>
    <w:rsid w:val="00014638"/>
    <w:rsid w:val="00021988"/>
    <w:rsid w:val="00023EF8"/>
    <w:rsid w:val="00026EFB"/>
    <w:rsid w:val="00036D4D"/>
    <w:rsid w:val="00041906"/>
    <w:rsid w:val="00042448"/>
    <w:rsid w:val="00045222"/>
    <w:rsid w:val="00046E8B"/>
    <w:rsid w:val="00051AFF"/>
    <w:rsid w:val="00051D3E"/>
    <w:rsid w:val="000532B8"/>
    <w:rsid w:val="00054528"/>
    <w:rsid w:val="00055792"/>
    <w:rsid w:val="0005650B"/>
    <w:rsid w:val="00065244"/>
    <w:rsid w:val="0007117C"/>
    <w:rsid w:val="000802A6"/>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50C7"/>
    <w:rsid w:val="0010699E"/>
    <w:rsid w:val="0010721F"/>
    <w:rsid w:val="00112994"/>
    <w:rsid w:val="00117EA3"/>
    <w:rsid w:val="00130C9D"/>
    <w:rsid w:val="001339D6"/>
    <w:rsid w:val="00152BF4"/>
    <w:rsid w:val="00153BBE"/>
    <w:rsid w:val="00160540"/>
    <w:rsid w:val="00160C60"/>
    <w:rsid w:val="001624A0"/>
    <w:rsid w:val="0016704C"/>
    <w:rsid w:val="0016768D"/>
    <w:rsid w:val="00167B39"/>
    <w:rsid w:val="00171D0D"/>
    <w:rsid w:val="0018442A"/>
    <w:rsid w:val="001A40B7"/>
    <w:rsid w:val="001A4AA6"/>
    <w:rsid w:val="001B64F8"/>
    <w:rsid w:val="001C1269"/>
    <w:rsid w:val="001E5BAE"/>
    <w:rsid w:val="001F1CE4"/>
    <w:rsid w:val="0020274C"/>
    <w:rsid w:val="00203031"/>
    <w:rsid w:val="0020342F"/>
    <w:rsid w:val="00214046"/>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4CFA"/>
    <w:rsid w:val="002A646D"/>
    <w:rsid w:val="002B6CDC"/>
    <w:rsid w:val="002B73C3"/>
    <w:rsid w:val="002C6112"/>
    <w:rsid w:val="002C6BF3"/>
    <w:rsid w:val="002C77D7"/>
    <w:rsid w:val="002D28BF"/>
    <w:rsid w:val="002E1099"/>
    <w:rsid w:val="002E30DC"/>
    <w:rsid w:val="002E3AC7"/>
    <w:rsid w:val="002E7513"/>
    <w:rsid w:val="002E77CD"/>
    <w:rsid w:val="002E7EB5"/>
    <w:rsid w:val="002F001B"/>
    <w:rsid w:val="002F0474"/>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462F7"/>
    <w:rsid w:val="00351B91"/>
    <w:rsid w:val="00361DEE"/>
    <w:rsid w:val="00366AD9"/>
    <w:rsid w:val="00367A67"/>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66C2E"/>
    <w:rsid w:val="00475E83"/>
    <w:rsid w:val="004772E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0AA5"/>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94B6A"/>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2EB"/>
    <w:rsid w:val="007C569D"/>
    <w:rsid w:val="007C72E8"/>
    <w:rsid w:val="007D63ED"/>
    <w:rsid w:val="007F25E3"/>
    <w:rsid w:val="007F3C05"/>
    <w:rsid w:val="007F606D"/>
    <w:rsid w:val="008103B1"/>
    <w:rsid w:val="008107A4"/>
    <w:rsid w:val="008107AE"/>
    <w:rsid w:val="00812198"/>
    <w:rsid w:val="0081779E"/>
    <w:rsid w:val="008214EF"/>
    <w:rsid w:val="0082322F"/>
    <w:rsid w:val="008322B3"/>
    <w:rsid w:val="008322E2"/>
    <w:rsid w:val="00837C44"/>
    <w:rsid w:val="00843286"/>
    <w:rsid w:val="00851E48"/>
    <w:rsid w:val="00852ABC"/>
    <w:rsid w:val="00864CC8"/>
    <w:rsid w:val="00865C17"/>
    <w:rsid w:val="00877815"/>
    <w:rsid w:val="008779FD"/>
    <w:rsid w:val="00880B89"/>
    <w:rsid w:val="008814CB"/>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D4316"/>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6652E"/>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2364E"/>
    <w:rsid w:val="00A337DA"/>
    <w:rsid w:val="00A4254E"/>
    <w:rsid w:val="00A460C1"/>
    <w:rsid w:val="00A54C9C"/>
    <w:rsid w:val="00A562EE"/>
    <w:rsid w:val="00A577FA"/>
    <w:rsid w:val="00A6660D"/>
    <w:rsid w:val="00A74552"/>
    <w:rsid w:val="00A81BF2"/>
    <w:rsid w:val="00A9216C"/>
    <w:rsid w:val="00A92A8D"/>
    <w:rsid w:val="00AB1BB4"/>
    <w:rsid w:val="00AB262B"/>
    <w:rsid w:val="00AB3C5A"/>
    <w:rsid w:val="00AB4A51"/>
    <w:rsid w:val="00AC2453"/>
    <w:rsid w:val="00AC5A31"/>
    <w:rsid w:val="00AC5AE3"/>
    <w:rsid w:val="00AC69C8"/>
    <w:rsid w:val="00AD30DE"/>
    <w:rsid w:val="00AD5DDB"/>
    <w:rsid w:val="00AD67D7"/>
    <w:rsid w:val="00AE6B08"/>
    <w:rsid w:val="00AF191E"/>
    <w:rsid w:val="00AF6BB2"/>
    <w:rsid w:val="00B14470"/>
    <w:rsid w:val="00B25DD5"/>
    <w:rsid w:val="00B2751C"/>
    <w:rsid w:val="00B30E5C"/>
    <w:rsid w:val="00B333BD"/>
    <w:rsid w:val="00B37A6B"/>
    <w:rsid w:val="00B45839"/>
    <w:rsid w:val="00B4643C"/>
    <w:rsid w:val="00B506BA"/>
    <w:rsid w:val="00B53570"/>
    <w:rsid w:val="00B54588"/>
    <w:rsid w:val="00B57984"/>
    <w:rsid w:val="00B57C37"/>
    <w:rsid w:val="00B60E3A"/>
    <w:rsid w:val="00B65F20"/>
    <w:rsid w:val="00B80492"/>
    <w:rsid w:val="00B83A5B"/>
    <w:rsid w:val="00B858F5"/>
    <w:rsid w:val="00B95601"/>
    <w:rsid w:val="00BA44F9"/>
    <w:rsid w:val="00BA45FE"/>
    <w:rsid w:val="00BA4843"/>
    <w:rsid w:val="00BB247B"/>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1765"/>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544"/>
    <w:rsid w:val="00D04C83"/>
    <w:rsid w:val="00D1300C"/>
    <w:rsid w:val="00D21600"/>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160B"/>
    <w:rsid w:val="00DB2781"/>
    <w:rsid w:val="00DB46D0"/>
    <w:rsid w:val="00DB7D7D"/>
    <w:rsid w:val="00DC11D6"/>
    <w:rsid w:val="00DC2D06"/>
    <w:rsid w:val="00DC78B2"/>
    <w:rsid w:val="00DD293D"/>
    <w:rsid w:val="00DD590F"/>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2A8B"/>
    <w:rsid w:val="00EC7856"/>
    <w:rsid w:val="00ED0077"/>
    <w:rsid w:val="00ED27F2"/>
    <w:rsid w:val="00ED3B8B"/>
    <w:rsid w:val="00EE0E61"/>
    <w:rsid w:val="00EE1CFB"/>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C16F6B"/>
  <w15:docId w15:val="{A5AB1F37-982C-41C2-9BA2-6C761C98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877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16E35-08A2-4E1F-B505-547275CBF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 Agreement</Template>
  <TotalTime>33</TotalTime>
  <Pages>12</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13724</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Katie Mitchell</cp:lastModifiedBy>
  <cp:revision>42</cp:revision>
  <cp:lastPrinted>2007-07-16T01:45:00Z</cp:lastPrinted>
  <dcterms:created xsi:type="dcterms:W3CDTF">2018-08-01T23:07:00Z</dcterms:created>
  <dcterms:modified xsi:type="dcterms:W3CDTF">2018-08-01T23:40:00Z</dcterms:modified>
</cp:coreProperties>
</file>